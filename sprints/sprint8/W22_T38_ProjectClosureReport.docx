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064"/>
        <w:gridCol w:w="7124"/>
      </w:tblGrid>
      <w:tr w:rsidR="001C441F" w:rsidRPr="00730933" w14:paraId="41DAC77C" w14:textId="77777777" w:rsidTr="00285291">
        <w:trPr>
          <w:trHeight w:val="727"/>
        </w:trPr>
        <w:tc>
          <w:tcPr>
            <w:tcW w:w="10188" w:type="dxa"/>
            <w:gridSpan w:val="2"/>
            <w:tcBorders>
              <w:bottom w:val="single" w:sz="4" w:space="0" w:color="auto"/>
            </w:tcBorders>
            <w:shd w:val="clear" w:color="auto" w:fill="A6A6A6"/>
          </w:tcPr>
          <w:p w14:paraId="4D654A28" w14:textId="77777777" w:rsidR="001C441F" w:rsidRPr="00156198" w:rsidRDefault="00C55C73" w:rsidP="007037C6">
            <w:pPr>
              <w:pStyle w:val="StyleHeadingTitleSmallcaps"/>
            </w:pPr>
            <w:r w:rsidRPr="00156198">
              <w:t>Project</w:t>
            </w:r>
            <w:r w:rsidR="000E62B7" w:rsidRPr="00156198">
              <w:t xml:space="preserve"> </w:t>
            </w:r>
            <w:r w:rsidRPr="00156198">
              <w:t>Closure</w:t>
            </w:r>
            <w:r w:rsidR="000E62B7" w:rsidRPr="00156198">
              <w:t xml:space="preserve"> </w:t>
            </w:r>
            <w:r w:rsidRPr="00156198">
              <w:t>Report</w:t>
            </w:r>
          </w:p>
        </w:tc>
      </w:tr>
      <w:tr w:rsidR="000E62B7" w:rsidRPr="00730933" w14:paraId="502C6754" w14:textId="77777777" w:rsidTr="007037C6">
        <w:trPr>
          <w:trHeight w:val="503"/>
        </w:trPr>
        <w:tc>
          <w:tcPr>
            <w:tcW w:w="10188" w:type="dxa"/>
            <w:gridSpan w:val="2"/>
            <w:shd w:val="clear" w:color="auto" w:fill="B3B3B3"/>
          </w:tcPr>
          <w:p w14:paraId="0123A98E" w14:textId="77777777" w:rsidR="000E62B7" w:rsidRPr="00C55C73" w:rsidRDefault="000E62B7" w:rsidP="00E361D8">
            <w:r w:rsidRPr="00A96E07">
              <w:rPr>
                <w:rStyle w:val="StyleBold"/>
              </w:rPr>
              <w:t>Purpose</w:t>
            </w:r>
            <w:r w:rsidRPr="000E62B7">
              <w:t>:</w:t>
            </w:r>
            <w:r>
              <w:t xml:space="preserve">  </w:t>
            </w:r>
            <w:r w:rsidR="00C55C73" w:rsidRPr="00A96E07">
              <w:t>This report should be completed at the end of a projec</w:t>
            </w:r>
            <w:r w:rsidR="001D0A2D">
              <w:t>t.</w:t>
            </w:r>
          </w:p>
        </w:tc>
      </w:tr>
      <w:tr w:rsidR="005A357E" w:rsidRPr="00730933" w14:paraId="40E9CBCB" w14:textId="77777777" w:rsidTr="007037C6">
        <w:trPr>
          <w:trHeight w:val="432"/>
        </w:trPr>
        <w:tc>
          <w:tcPr>
            <w:tcW w:w="3064" w:type="dxa"/>
            <w:shd w:val="clear" w:color="auto" w:fill="E0E0E0"/>
          </w:tcPr>
          <w:p w14:paraId="5284EAF1" w14:textId="77777777" w:rsidR="005A357E" w:rsidRPr="00A96E07" w:rsidRDefault="005A357E" w:rsidP="007037C6">
            <w:pPr>
              <w:rPr>
                <w:rStyle w:val="StyleBold"/>
              </w:rPr>
            </w:pPr>
            <w:r w:rsidRPr="00A96E07">
              <w:rPr>
                <w:rStyle w:val="StyleBold"/>
              </w:rPr>
              <w:t>Project Name</w:t>
            </w:r>
          </w:p>
        </w:tc>
        <w:tc>
          <w:tcPr>
            <w:tcW w:w="7124" w:type="dxa"/>
          </w:tcPr>
          <w:p w14:paraId="5035F44B" w14:textId="7548B25B" w:rsidR="005A357E" w:rsidRPr="00156198" w:rsidRDefault="000A26B6" w:rsidP="007037C6">
            <w:r>
              <w:t>Alita Virtual Assistant</w:t>
            </w:r>
          </w:p>
        </w:tc>
      </w:tr>
      <w:tr w:rsidR="003A4ACB" w:rsidRPr="00730933" w14:paraId="4F82F03F" w14:textId="77777777" w:rsidTr="007037C6">
        <w:trPr>
          <w:trHeight w:val="432"/>
        </w:trPr>
        <w:tc>
          <w:tcPr>
            <w:tcW w:w="3064" w:type="dxa"/>
            <w:shd w:val="clear" w:color="auto" w:fill="E0E0E0"/>
          </w:tcPr>
          <w:p w14:paraId="643C0FD3" w14:textId="77777777" w:rsidR="003A4ACB" w:rsidRPr="00A96E07" w:rsidRDefault="003A4ACB" w:rsidP="001D0A2D">
            <w:pPr>
              <w:rPr>
                <w:rStyle w:val="StyleBold"/>
              </w:rPr>
            </w:pPr>
            <w:r w:rsidRPr="00A96E07">
              <w:rPr>
                <w:rStyle w:val="StyleBold"/>
              </w:rPr>
              <w:t xml:space="preserve">Project </w:t>
            </w:r>
            <w:r w:rsidR="001D0A2D">
              <w:rPr>
                <w:rStyle w:val="StyleBold"/>
              </w:rPr>
              <w:t>Team</w:t>
            </w:r>
          </w:p>
        </w:tc>
        <w:tc>
          <w:tcPr>
            <w:tcW w:w="7124" w:type="dxa"/>
          </w:tcPr>
          <w:p w14:paraId="6F37ECC3" w14:textId="3260FEC2" w:rsidR="003A4ACB" w:rsidRPr="00156198" w:rsidRDefault="000A26B6" w:rsidP="007037C6">
            <w:r>
              <w:t>T38</w:t>
            </w:r>
          </w:p>
        </w:tc>
      </w:tr>
      <w:tr w:rsidR="00A00310" w:rsidRPr="00730933" w14:paraId="4A6FF9E1" w14:textId="77777777" w:rsidTr="007037C6">
        <w:trPr>
          <w:trHeight w:val="432"/>
        </w:trPr>
        <w:tc>
          <w:tcPr>
            <w:tcW w:w="3064" w:type="dxa"/>
            <w:shd w:val="clear" w:color="auto" w:fill="E0E0E0"/>
          </w:tcPr>
          <w:p w14:paraId="6D478104" w14:textId="77777777" w:rsidR="00A00310" w:rsidRPr="00A96E07" w:rsidRDefault="00847B68" w:rsidP="00847B68">
            <w:pPr>
              <w:rPr>
                <w:rStyle w:val="StyleBold"/>
              </w:rPr>
            </w:pPr>
            <w:r>
              <w:rPr>
                <w:rStyle w:val="StyleBold"/>
              </w:rPr>
              <w:t>Company Name</w:t>
            </w:r>
          </w:p>
        </w:tc>
        <w:tc>
          <w:tcPr>
            <w:tcW w:w="7124" w:type="dxa"/>
          </w:tcPr>
          <w:p w14:paraId="6B2D7860" w14:textId="6A1F47FA" w:rsidR="00A00310" w:rsidRPr="00156198" w:rsidRDefault="000A26B6" w:rsidP="007037C6">
            <w:r>
              <w:t>Elite Group</w:t>
            </w:r>
          </w:p>
        </w:tc>
      </w:tr>
      <w:tr w:rsidR="003A4ACB" w:rsidRPr="00730933" w14:paraId="618229A3" w14:textId="77777777" w:rsidTr="007037C6">
        <w:trPr>
          <w:trHeight w:val="432"/>
        </w:trPr>
        <w:tc>
          <w:tcPr>
            <w:tcW w:w="3064" w:type="dxa"/>
            <w:shd w:val="clear" w:color="auto" w:fill="E0E0E0"/>
          </w:tcPr>
          <w:p w14:paraId="44D20215" w14:textId="77777777" w:rsidR="003A4ACB" w:rsidRPr="00A96E07" w:rsidRDefault="003A4ACB" w:rsidP="00847B68">
            <w:pPr>
              <w:rPr>
                <w:rStyle w:val="StyleBold"/>
              </w:rPr>
            </w:pPr>
            <w:r w:rsidRPr="00A96E07">
              <w:rPr>
                <w:rStyle w:val="StyleBold"/>
              </w:rPr>
              <w:t>C</w:t>
            </w:r>
            <w:r w:rsidR="00847B68">
              <w:rPr>
                <w:rStyle w:val="StyleBold"/>
              </w:rPr>
              <w:t>ompany Contact</w:t>
            </w:r>
          </w:p>
        </w:tc>
        <w:tc>
          <w:tcPr>
            <w:tcW w:w="7124" w:type="dxa"/>
          </w:tcPr>
          <w:p w14:paraId="47A6B532" w14:textId="6D048820" w:rsidR="003A4ACB" w:rsidRPr="00156198" w:rsidRDefault="004153A1" w:rsidP="007037C6">
            <w:r>
              <w:t>the.alita1@gmail.com</w:t>
            </w:r>
          </w:p>
        </w:tc>
      </w:tr>
      <w:tr w:rsidR="003A4ACB" w:rsidRPr="00730933" w14:paraId="65410DA2" w14:textId="77777777" w:rsidTr="007037C6">
        <w:trPr>
          <w:trHeight w:val="432"/>
        </w:trPr>
        <w:tc>
          <w:tcPr>
            <w:tcW w:w="3064" w:type="dxa"/>
            <w:shd w:val="clear" w:color="auto" w:fill="E0E0E0"/>
          </w:tcPr>
          <w:p w14:paraId="59843053" w14:textId="77777777" w:rsidR="003A4ACB" w:rsidRPr="00A96E07" w:rsidRDefault="003A4ACB" w:rsidP="007037C6">
            <w:pPr>
              <w:rPr>
                <w:rStyle w:val="StyleBold"/>
              </w:rPr>
            </w:pPr>
            <w:r w:rsidRPr="00A96E07">
              <w:rPr>
                <w:rStyle w:val="StyleBold"/>
              </w:rPr>
              <w:t>Project Actual Start Date</w:t>
            </w:r>
          </w:p>
        </w:tc>
        <w:tc>
          <w:tcPr>
            <w:tcW w:w="7124" w:type="dxa"/>
          </w:tcPr>
          <w:p w14:paraId="3F3EBF63" w14:textId="737622D7" w:rsidR="003A4ACB" w:rsidRPr="00156198" w:rsidRDefault="00E80E5A" w:rsidP="007037C6">
            <w:r>
              <w:t>2021-09-08</w:t>
            </w:r>
          </w:p>
        </w:tc>
      </w:tr>
      <w:tr w:rsidR="003A4ACB" w:rsidRPr="00730933" w14:paraId="6B5BEBA1" w14:textId="77777777" w:rsidTr="007037C6">
        <w:trPr>
          <w:trHeight w:val="432"/>
        </w:trPr>
        <w:tc>
          <w:tcPr>
            <w:tcW w:w="3064" w:type="dxa"/>
            <w:shd w:val="clear" w:color="auto" w:fill="E0E0E0"/>
          </w:tcPr>
          <w:p w14:paraId="0BB4E36F" w14:textId="77777777" w:rsidR="003A4ACB" w:rsidRPr="00A96E07" w:rsidRDefault="003A4ACB" w:rsidP="007037C6">
            <w:pPr>
              <w:rPr>
                <w:rStyle w:val="StyleBold"/>
              </w:rPr>
            </w:pPr>
            <w:r w:rsidRPr="00A96E07">
              <w:rPr>
                <w:rStyle w:val="StyleBold"/>
              </w:rPr>
              <w:t>Project Actual End Date</w:t>
            </w:r>
          </w:p>
        </w:tc>
        <w:tc>
          <w:tcPr>
            <w:tcW w:w="7124" w:type="dxa"/>
          </w:tcPr>
          <w:p w14:paraId="3585DC29" w14:textId="3272D87D" w:rsidR="003A4ACB" w:rsidRPr="00156198" w:rsidRDefault="000A26B6" w:rsidP="007037C6">
            <w:r>
              <w:t>2022-04-03</w:t>
            </w:r>
          </w:p>
        </w:tc>
      </w:tr>
      <w:tr w:rsidR="003A4ACB" w:rsidRPr="00730933" w14:paraId="2EE93373" w14:textId="77777777" w:rsidTr="007037C6">
        <w:trPr>
          <w:trHeight w:val="432"/>
        </w:trPr>
        <w:tc>
          <w:tcPr>
            <w:tcW w:w="3064" w:type="dxa"/>
            <w:shd w:val="clear" w:color="auto" w:fill="E0E0E0"/>
          </w:tcPr>
          <w:p w14:paraId="406B7E6B" w14:textId="77777777" w:rsidR="003A4ACB" w:rsidRPr="00A96E07" w:rsidRDefault="003A4ACB" w:rsidP="007037C6">
            <w:pPr>
              <w:rPr>
                <w:rStyle w:val="StyleBold"/>
              </w:rPr>
            </w:pPr>
            <w:r w:rsidRPr="00A96E07">
              <w:rPr>
                <w:rStyle w:val="StyleBold"/>
              </w:rPr>
              <w:t>Reason for Project Closure</w:t>
            </w:r>
          </w:p>
        </w:tc>
        <w:tc>
          <w:tcPr>
            <w:tcW w:w="7124" w:type="dxa"/>
          </w:tcPr>
          <w:p w14:paraId="76DD9D51" w14:textId="77777777" w:rsidR="003A4ACB" w:rsidRPr="00156198" w:rsidRDefault="00847B68" w:rsidP="007037C6">
            <w:r>
              <w:t>End of academic term</w:t>
            </w:r>
          </w:p>
        </w:tc>
      </w:tr>
      <w:tr w:rsidR="003A4ACB" w:rsidRPr="00730933" w14:paraId="48F938FA" w14:textId="77777777" w:rsidTr="007037C6">
        <w:trPr>
          <w:trHeight w:val="432"/>
        </w:trPr>
        <w:tc>
          <w:tcPr>
            <w:tcW w:w="3064" w:type="dxa"/>
            <w:shd w:val="clear" w:color="auto" w:fill="E0E0E0"/>
          </w:tcPr>
          <w:p w14:paraId="4367828B" w14:textId="77777777" w:rsidR="003A4ACB" w:rsidRPr="00A96E07" w:rsidRDefault="003A4ACB" w:rsidP="007037C6">
            <w:pPr>
              <w:rPr>
                <w:rStyle w:val="StyleBold"/>
              </w:rPr>
            </w:pPr>
            <w:r w:rsidRPr="00A96E07">
              <w:rPr>
                <w:rStyle w:val="StyleBold"/>
              </w:rPr>
              <w:t>Client Acceptance Date</w:t>
            </w:r>
          </w:p>
        </w:tc>
        <w:tc>
          <w:tcPr>
            <w:tcW w:w="7124" w:type="dxa"/>
          </w:tcPr>
          <w:p w14:paraId="7507D813" w14:textId="06799712" w:rsidR="003A4ACB" w:rsidRPr="00156198" w:rsidRDefault="000A26B6" w:rsidP="007037C6">
            <w:r>
              <w:t>2022-04-03</w:t>
            </w:r>
          </w:p>
        </w:tc>
      </w:tr>
      <w:tr w:rsidR="003A4ACB" w:rsidRPr="00730933" w14:paraId="14D53C78" w14:textId="77777777" w:rsidTr="007037C6">
        <w:trPr>
          <w:trHeight w:val="432"/>
        </w:trPr>
        <w:tc>
          <w:tcPr>
            <w:tcW w:w="3064" w:type="dxa"/>
            <w:tcBorders>
              <w:bottom w:val="single" w:sz="4" w:space="0" w:color="auto"/>
            </w:tcBorders>
            <w:shd w:val="clear" w:color="auto" w:fill="E0E0E0"/>
          </w:tcPr>
          <w:p w14:paraId="1C0BB433" w14:textId="77777777" w:rsidR="003A4ACB" w:rsidRPr="00A96E07" w:rsidRDefault="003A4ACB" w:rsidP="007037C6">
            <w:pPr>
              <w:rPr>
                <w:rStyle w:val="StyleBold"/>
              </w:rPr>
            </w:pPr>
            <w:r w:rsidRPr="00A96E07">
              <w:rPr>
                <w:rStyle w:val="StyleBold"/>
              </w:rPr>
              <w:t>Project Description</w:t>
            </w:r>
          </w:p>
        </w:tc>
        <w:tc>
          <w:tcPr>
            <w:tcW w:w="7124" w:type="dxa"/>
            <w:tcBorders>
              <w:bottom w:val="single" w:sz="4" w:space="0" w:color="auto"/>
            </w:tcBorders>
          </w:tcPr>
          <w:p w14:paraId="7D6B34CB" w14:textId="4B594886" w:rsidR="00607B0C" w:rsidRPr="00156198" w:rsidRDefault="00567181" w:rsidP="007037C6">
            <w:r>
              <w:t xml:space="preserve">Alita </w:t>
            </w:r>
            <w:r w:rsidRPr="00567181">
              <w:t>is based on the python as it has a standard library in development, and a few for AI. It has an intuitive syntax, basic control flow, and data structures</w:t>
            </w:r>
            <w:r w:rsidR="00EE5ED7">
              <w:t>. Alita can help you to Complete some chores like sending emails, setting alarms and many more tasks can be performed over voice command and not only that you can ask some questions of which you don’t know answers like simple math problems and questions about history and assistant can give you information and resources to look upon.</w:t>
            </w:r>
          </w:p>
        </w:tc>
      </w:tr>
    </w:tbl>
    <w:p w14:paraId="537D90A6" w14:textId="77777777" w:rsidR="00474160" w:rsidRDefault="00474160"/>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188"/>
      </w:tblGrid>
      <w:tr w:rsidR="003A4ACB" w:rsidRPr="00730933" w14:paraId="42DB9885" w14:textId="77777777" w:rsidTr="007037C6">
        <w:trPr>
          <w:trHeight w:val="432"/>
        </w:trPr>
        <w:tc>
          <w:tcPr>
            <w:tcW w:w="10188" w:type="dxa"/>
            <w:tcBorders>
              <w:bottom w:val="single" w:sz="4" w:space="0" w:color="auto"/>
            </w:tcBorders>
            <w:shd w:val="clear" w:color="auto" w:fill="B3B3B3"/>
          </w:tcPr>
          <w:p w14:paraId="13230DF8" w14:textId="77777777" w:rsidR="007E407D" w:rsidRPr="000E62B7" w:rsidRDefault="007E407D" w:rsidP="007037C6"/>
        </w:tc>
      </w:tr>
    </w:tbl>
    <w:p w14:paraId="7D76ED58" w14:textId="77777777" w:rsidR="00A672F6" w:rsidRDefault="00A672F6"/>
    <w:p w14:paraId="567C50AA" w14:textId="77777777" w:rsidR="005B1F20" w:rsidRDefault="005B1F20" w:rsidP="009467D8">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8"/>
        <w:gridCol w:w="2250"/>
        <w:gridCol w:w="4644"/>
      </w:tblGrid>
      <w:tr w:rsidR="005B1F20" w14:paraId="06C7B95D" w14:textId="77777777" w:rsidTr="000504AC">
        <w:trPr>
          <w:tblHeader/>
        </w:trPr>
        <w:tc>
          <w:tcPr>
            <w:tcW w:w="10152" w:type="dxa"/>
            <w:gridSpan w:val="3"/>
            <w:shd w:val="clear" w:color="auto" w:fill="A6A6A6"/>
          </w:tcPr>
          <w:p w14:paraId="7A2F61CC" w14:textId="77777777" w:rsidR="005B1F20" w:rsidRPr="00D674AA" w:rsidRDefault="005B1F20" w:rsidP="00C839B3">
            <w:pPr>
              <w:pStyle w:val="Heading2"/>
            </w:pPr>
            <w:r w:rsidRPr="00D674AA">
              <w:t>Closure Activity Confirmation</w:t>
            </w:r>
          </w:p>
        </w:tc>
      </w:tr>
      <w:tr w:rsidR="005B1F20" w14:paraId="105FE04E" w14:textId="77777777" w:rsidTr="000504AC">
        <w:trPr>
          <w:tblHeader/>
        </w:trPr>
        <w:tc>
          <w:tcPr>
            <w:tcW w:w="3258" w:type="dxa"/>
            <w:shd w:val="clear" w:color="auto" w:fill="D9D9D9"/>
          </w:tcPr>
          <w:p w14:paraId="371EC7C7" w14:textId="77777777" w:rsidR="005B1F20" w:rsidRPr="008D7C22" w:rsidRDefault="005B1F20" w:rsidP="00C71956">
            <w:pPr>
              <w:rPr>
                <w:b/>
              </w:rPr>
            </w:pPr>
            <w:r w:rsidRPr="008D7C22">
              <w:rPr>
                <w:b/>
              </w:rPr>
              <w:t xml:space="preserve">Item </w:t>
            </w:r>
          </w:p>
        </w:tc>
        <w:tc>
          <w:tcPr>
            <w:tcW w:w="2250" w:type="dxa"/>
            <w:shd w:val="clear" w:color="auto" w:fill="D9D9D9"/>
          </w:tcPr>
          <w:p w14:paraId="32E2F077" w14:textId="77777777" w:rsidR="005B1F20" w:rsidRPr="008D7C22" w:rsidRDefault="005B1F20" w:rsidP="00C71956">
            <w:pPr>
              <w:rPr>
                <w:b/>
              </w:rPr>
            </w:pPr>
            <w:r w:rsidRPr="008D7C22">
              <w:rPr>
                <w:b/>
              </w:rPr>
              <w:t>Confirmation</w:t>
            </w:r>
          </w:p>
        </w:tc>
        <w:tc>
          <w:tcPr>
            <w:tcW w:w="4644" w:type="dxa"/>
            <w:shd w:val="clear" w:color="auto" w:fill="D9D9D9"/>
          </w:tcPr>
          <w:p w14:paraId="472FD089" w14:textId="77777777" w:rsidR="005B1F20" w:rsidRPr="008D7C22" w:rsidRDefault="005B1F20" w:rsidP="00C71956">
            <w:pPr>
              <w:rPr>
                <w:b/>
              </w:rPr>
            </w:pPr>
            <w:r w:rsidRPr="008D7C22">
              <w:rPr>
                <w:b/>
              </w:rPr>
              <w:t>Comments</w:t>
            </w:r>
          </w:p>
        </w:tc>
      </w:tr>
      <w:tr w:rsidR="005B1F20" w14:paraId="3F3BFCD2" w14:textId="77777777" w:rsidTr="000504AC">
        <w:tc>
          <w:tcPr>
            <w:tcW w:w="3258" w:type="dxa"/>
            <w:shd w:val="clear" w:color="auto" w:fill="D9D9D9"/>
          </w:tcPr>
          <w:p w14:paraId="492CBD38" w14:textId="77777777" w:rsidR="005B1F20" w:rsidRPr="008D7C22" w:rsidRDefault="005B1F20" w:rsidP="00C71956">
            <w:pPr>
              <w:rPr>
                <w:b/>
              </w:rPr>
            </w:pPr>
            <w:r w:rsidRPr="008D7C22">
              <w:rPr>
                <w:b/>
              </w:rPr>
              <w:t>Project Considered a Success</w:t>
            </w:r>
          </w:p>
        </w:tc>
        <w:tc>
          <w:tcPr>
            <w:tcW w:w="2250" w:type="dxa"/>
            <w:shd w:val="clear" w:color="auto" w:fill="auto"/>
            <w:vAlign w:val="center"/>
          </w:tcPr>
          <w:p w14:paraId="5463DF9D" w14:textId="6C82EAD6" w:rsidR="005B1F20" w:rsidRPr="005D0959" w:rsidRDefault="00820E8D" w:rsidP="000A26B6">
            <w:pPr>
              <w:jc w:val="center"/>
            </w:pPr>
            <w:r>
              <w:t>Yes</w:t>
            </w:r>
          </w:p>
        </w:tc>
        <w:tc>
          <w:tcPr>
            <w:tcW w:w="4644" w:type="dxa"/>
            <w:shd w:val="clear" w:color="auto" w:fill="auto"/>
          </w:tcPr>
          <w:p w14:paraId="168674D0" w14:textId="3BE05A4E" w:rsidR="000A26B6" w:rsidRPr="00D944C0" w:rsidRDefault="0046335D" w:rsidP="0046335D">
            <w:r>
              <w:t>We are very glad and excited to launch our application .</w:t>
            </w:r>
          </w:p>
        </w:tc>
      </w:tr>
    </w:tbl>
    <w:p w14:paraId="7B5ED309" w14:textId="77777777" w:rsidR="005B1F20" w:rsidRDefault="005B1F20" w:rsidP="009467D8">
      <w:pPr>
        <w:spacing w:before="0" w:after="0"/>
      </w:pPr>
    </w:p>
    <w:p w14:paraId="7FD2FCCC" w14:textId="77777777" w:rsidR="005B1F20" w:rsidRDefault="005B1F20" w:rsidP="009467D8">
      <w:pPr>
        <w:spacing w:before="0" w:after="0"/>
      </w:pP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957"/>
        <w:gridCol w:w="5892"/>
        <w:gridCol w:w="2339"/>
      </w:tblGrid>
      <w:tr w:rsidR="003A4ACB" w:rsidRPr="000E62B7" w14:paraId="15ABBC0E" w14:textId="77777777" w:rsidTr="000504AC">
        <w:trPr>
          <w:trHeight w:val="432"/>
          <w:tblHeader/>
        </w:trPr>
        <w:tc>
          <w:tcPr>
            <w:tcW w:w="10188" w:type="dxa"/>
            <w:gridSpan w:val="3"/>
            <w:tcBorders>
              <w:bottom w:val="single" w:sz="4" w:space="0" w:color="auto"/>
            </w:tcBorders>
            <w:shd w:val="clear" w:color="auto" w:fill="B3B3B3"/>
          </w:tcPr>
          <w:p w14:paraId="5C391A1D" w14:textId="77777777" w:rsidR="003A4ACB" w:rsidRPr="005C3526" w:rsidRDefault="00B9596A" w:rsidP="00C839B3">
            <w:pPr>
              <w:pStyle w:val="Heading2"/>
            </w:pPr>
            <w:r w:rsidRPr="005C3526">
              <w:t>R</w:t>
            </w:r>
            <w:r w:rsidR="003A4ACB" w:rsidRPr="005C3526">
              <w:t>elease of Hardware</w:t>
            </w:r>
            <w:r w:rsidR="007D18BB" w:rsidRPr="005C3526">
              <w:t xml:space="preserve"> </w:t>
            </w:r>
            <w:r w:rsidR="003A4ACB" w:rsidRPr="005C3526">
              <w:t>/</w:t>
            </w:r>
            <w:r w:rsidR="007D18BB" w:rsidRPr="005C3526">
              <w:t xml:space="preserve"> </w:t>
            </w:r>
            <w:r w:rsidR="003A4ACB" w:rsidRPr="005C3526">
              <w:t xml:space="preserve">Software </w:t>
            </w:r>
          </w:p>
        </w:tc>
      </w:tr>
      <w:tr w:rsidR="003A4ACB" w:rsidRPr="000E62B7" w14:paraId="4B24D98C" w14:textId="77777777" w:rsidTr="000504AC">
        <w:trPr>
          <w:trHeight w:val="432"/>
          <w:tblHeader/>
        </w:trPr>
        <w:tc>
          <w:tcPr>
            <w:tcW w:w="1957" w:type="dxa"/>
            <w:tcBorders>
              <w:bottom w:val="single" w:sz="4" w:space="0" w:color="auto"/>
            </w:tcBorders>
            <w:shd w:val="clear" w:color="auto" w:fill="E0E0E0"/>
          </w:tcPr>
          <w:p w14:paraId="785A1FAD" w14:textId="77777777" w:rsidR="003A4ACB" w:rsidRPr="00FC741F" w:rsidRDefault="003A4ACB" w:rsidP="007037C6">
            <w:pPr>
              <w:pStyle w:val="TableTextBold"/>
            </w:pPr>
            <w:r>
              <w:t>Item</w:t>
            </w:r>
          </w:p>
        </w:tc>
        <w:tc>
          <w:tcPr>
            <w:tcW w:w="5892" w:type="dxa"/>
            <w:shd w:val="clear" w:color="auto" w:fill="E0E0E0"/>
          </w:tcPr>
          <w:p w14:paraId="347E31B3" w14:textId="77777777" w:rsidR="003A4ACB" w:rsidRPr="00FC741F" w:rsidRDefault="003A4ACB" w:rsidP="007037C6">
            <w:pPr>
              <w:pStyle w:val="TableTextBold"/>
            </w:pPr>
            <w:r>
              <w:t>Description</w:t>
            </w:r>
          </w:p>
        </w:tc>
        <w:tc>
          <w:tcPr>
            <w:tcW w:w="2339" w:type="dxa"/>
            <w:shd w:val="clear" w:color="auto" w:fill="E0E0E0"/>
          </w:tcPr>
          <w:p w14:paraId="6845719F" w14:textId="77777777" w:rsidR="003A4ACB" w:rsidRPr="00FC741F" w:rsidRDefault="003A4ACB" w:rsidP="00D674AA">
            <w:pPr>
              <w:pStyle w:val="TableTextBold"/>
            </w:pPr>
            <w:r>
              <w:t xml:space="preserve">Release </w:t>
            </w:r>
            <w:r w:rsidR="00D674AA">
              <w:t>D</w:t>
            </w:r>
            <w:r>
              <w:t>ate</w:t>
            </w:r>
          </w:p>
        </w:tc>
      </w:tr>
      <w:tr w:rsidR="003A4ACB" w:rsidRPr="000E62B7" w14:paraId="02200FD3" w14:textId="77777777" w:rsidTr="000504AC">
        <w:trPr>
          <w:trHeight w:val="432"/>
        </w:trPr>
        <w:tc>
          <w:tcPr>
            <w:tcW w:w="1957" w:type="dxa"/>
            <w:shd w:val="clear" w:color="auto" w:fill="E0E0E0"/>
          </w:tcPr>
          <w:p w14:paraId="5FBAA234" w14:textId="7E7152AB" w:rsidR="003A4ACB" w:rsidRPr="00FC741F" w:rsidRDefault="00690E76" w:rsidP="007037C6">
            <w:pPr>
              <w:pStyle w:val="TableTextBold"/>
            </w:pPr>
            <w:r>
              <w:t>Alita Virtual Assistant</w:t>
            </w:r>
          </w:p>
        </w:tc>
        <w:tc>
          <w:tcPr>
            <w:tcW w:w="5892" w:type="dxa"/>
            <w:shd w:val="clear" w:color="auto" w:fill="auto"/>
          </w:tcPr>
          <w:p w14:paraId="15ED96A2" w14:textId="589EEBDA" w:rsidR="003A4ACB" w:rsidRPr="00FC741F" w:rsidRDefault="00690E76" w:rsidP="007037C6">
            <w:r>
              <w:t>Alita is a software base virtual assistant help us to make ou</w:t>
            </w:r>
            <w:r w:rsidR="00670074">
              <w:t xml:space="preserve">r </w:t>
            </w:r>
            <w:r>
              <w:t>day to day easy and smooth by providing some great helpful function</w:t>
            </w:r>
          </w:p>
        </w:tc>
        <w:tc>
          <w:tcPr>
            <w:tcW w:w="2339" w:type="dxa"/>
            <w:shd w:val="clear" w:color="auto" w:fill="auto"/>
          </w:tcPr>
          <w:p w14:paraId="56B89459" w14:textId="18038214" w:rsidR="003A4ACB" w:rsidRPr="00FC741F" w:rsidRDefault="00690E76" w:rsidP="007037C6">
            <w:r>
              <w:t>2022-04-03</w:t>
            </w:r>
          </w:p>
        </w:tc>
      </w:tr>
    </w:tbl>
    <w:p w14:paraId="654AD901" w14:textId="77777777" w:rsidR="00D674AA" w:rsidRDefault="00D674AA"/>
    <w:p w14:paraId="0373DF8C" w14:textId="0A60BDEF" w:rsidR="0042414C" w:rsidRDefault="00673323">
      <w:r>
        <w:tab/>
      </w:r>
    </w:p>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3407"/>
        <w:gridCol w:w="13"/>
        <w:gridCol w:w="3781"/>
        <w:gridCol w:w="2339"/>
      </w:tblGrid>
      <w:tr w:rsidR="007D18BB" w:rsidRPr="000E62B7" w14:paraId="17EF6B9E" w14:textId="77777777" w:rsidTr="007037C6">
        <w:trPr>
          <w:trHeight w:val="432"/>
          <w:tblHeader/>
        </w:trPr>
        <w:tc>
          <w:tcPr>
            <w:tcW w:w="10188" w:type="dxa"/>
            <w:gridSpan w:val="5"/>
            <w:tcBorders>
              <w:bottom w:val="single" w:sz="4" w:space="0" w:color="auto"/>
            </w:tcBorders>
            <w:shd w:val="clear" w:color="auto" w:fill="B3B3B3"/>
          </w:tcPr>
          <w:p w14:paraId="0F53ABB8" w14:textId="77777777" w:rsidR="007D18BB" w:rsidRPr="00FC741F" w:rsidRDefault="007D18BB" w:rsidP="00C839B3">
            <w:pPr>
              <w:pStyle w:val="Heading2"/>
            </w:pPr>
            <w:r w:rsidRPr="007D18BB">
              <w:t>Project Archival List</w:t>
            </w:r>
          </w:p>
        </w:tc>
      </w:tr>
      <w:tr w:rsidR="00C07A65" w:rsidRPr="000E62B7" w14:paraId="44A2973C" w14:textId="77777777" w:rsidTr="00724945">
        <w:trPr>
          <w:trHeight w:val="432"/>
          <w:tblHeader/>
        </w:trPr>
        <w:tc>
          <w:tcPr>
            <w:tcW w:w="4068" w:type="dxa"/>
            <w:gridSpan w:val="3"/>
            <w:tcBorders>
              <w:bottom w:val="single" w:sz="4" w:space="0" w:color="auto"/>
            </w:tcBorders>
            <w:shd w:val="clear" w:color="auto" w:fill="D9D9D9"/>
            <w:vAlign w:val="center"/>
          </w:tcPr>
          <w:p w14:paraId="57004199" w14:textId="77777777" w:rsidR="00C07A65" w:rsidRPr="00724945" w:rsidRDefault="00C07A65" w:rsidP="00724945">
            <w:pPr>
              <w:pStyle w:val="TableTextBold"/>
            </w:pPr>
            <w:r w:rsidRPr="00724945">
              <w:t>Project Deliverables Report</w:t>
            </w:r>
          </w:p>
        </w:tc>
        <w:tc>
          <w:tcPr>
            <w:tcW w:w="6120" w:type="dxa"/>
            <w:gridSpan w:val="2"/>
            <w:tcBorders>
              <w:bottom w:val="single" w:sz="4" w:space="0" w:color="auto"/>
            </w:tcBorders>
            <w:shd w:val="clear" w:color="auto" w:fill="auto"/>
          </w:tcPr>
          <w:p w14:paraId="3FE16313" w14:textId="77777777" w:rsidR="00C07A65" w:rsidRPr="00724945" w:rsidRDefault="00C07A65" w:rsidP="00146D2D">
            <w:pPr>
              <w:pStyle w:val="TableTextBold"/>
              <w:rPr>
                <w:b w:val="0"/>
              </w:rPr>
            </w:pPr>
          </w:p>
        </w:tc>
      </w:tr>
      <w:tr w:rsidR="003A4ACB" w:rsidRPr="000E62B7" w14:paraId="1F141404" w14:textId="77777777" w:rsidTr="00724945">
        <w:trPr>
          <w:trHeight w:val="432"/>
          <w:tblHeader/>
        </w:trPr>
        <w:tc>
          <w:tcPr>
            <w:tcW w:w="648" w:type="dxa"/>
            <w:shd w:val="clear" w:color="auto" w:fill="D9D9D9"/>
          </w:tcPr>
          <w:p w14:paraId="2C90AFA4" w14:textId="77777777" w:rsidR="003A4ACB" w:rsidRPr="00FC741F" w:rsidRDefault="003A4ACB" w:rsidP="007037C6">
            <w:pPr>
              <w:pStyle w:val="TableTextBold"/>
            </w:pPr>
            <w:r>
              <w:t>#</w:t>
            </w:r>
          </w:p>
        </w:tc>
        <w:tc>
          <w:tcPr>
            <w:tcW w:w="3407" w:type="dxa"/>
            <w:shd w:val="clear" w:color="auto" w:fill="D9D9D9"/>
          </w:tcPr>
          <w:p w14:paraId="45AEEE0F" w14:textId="157156EC" w:rsidR="003A4ACB" w:rsidRPr="00FC741F" w:rsidRDefault="003A4ACB" w:rsidP="007037C6">
            <w:pPr>
              <w:pStyle w:val="TableTextBold"/>
            </w:pPr>
            <w:r>
              <w:t>File Description</w:t>
            </w:r>
          </w:p>
        </w:tc>
        <w:tc>
          <w:tcPr>
            <w:tcW w:w="3794" w:type="dxa"/>
            <w:gridSpan w:val="2"/>
            <w:shd w:val="clear" w:color="auto" w:fill="D9D9D9"/>
          </w:tcPr>
          <w:p w14:paraId="62EF9A3A" w14:textId="77777777" w:rsidR="003A4ACB" w:rsidRPr="00C54C1E" w:rsidRDefault="003A4ACB" w:rsidP="00243FE1">
            <w:pPr>
              <w:pStyle w:val="TableTextBold"/>
              <w:rPr>
                <w:b w:val="0"/>
              </w:rPr>
            </w:pPr>
            <w:r>
              <w:t xml:space="preserve">Document Location </w:t>
            </w:r>
          </w:p>
        </w:tc>
        <w:tc>
          <w:tcPr>
            <w:tcW w:w="2339" w:type="dxa"/>
            <w:shd w:val="clear" w:color="auto" w:fill="D9D9D9"/>
          </w:tcPr>
          <w:p w14:paraId="1CFC88AD" w14:textId="77777777" w:rsidR="003A4ACB" w:rsidRPr="00FC741F" w:rsidRDefault="007D18BB" w:rsidP="007037C6">
            <w:pPr>
              <w:pStyle w:val="TableTextBold"/>
            </w:pPr>
            <w:r>
              <w:t>Storing Media (H</w:t>
            </w:r>
            <w:r w:rsidR="003A4ACB">
              <w:t>ardcopy/</w:t>
            </w:r>
            <w:r>
              <w:t>S</w:t>
            </w:r>
            <w:r w:rsidR="003A4ACB">
              <w:t>oftcopy)</w:t>
            </w:r>
          </w:p>
        </w:tc>
      </w:tr>
      <w:tr w:rsidR="003A4ACB" w:rsidRPr="000E62B7" w14:paraId="32BF6340" w14:textId="77777777" w:rsidTr="007037C6">
        <w:trPr>
          <w:trHeight w:val="432"/>
        </w:trPr>
        <w:tc>
          <w:tcPr>
            <w:tcW w:w="648" w:type="dxa"/>
            <w:tcBorders>
              <w:bottom w:val="single" w:sz="4" w:space="0" w:color="auto"/>
            </w:tcBorders>
            <w:shd w:val="clear" w:color="auto" w:fill="auto"/>
          </w:tcPr>
          <w:p w14:paraId="605095A6" w14:textId="38205881" w:rsidR="003A4ACB" w:rsidRDefault="008145B0" w:rsidP="007037C6">
            <w:r>
              <w:t>1</w:t>
            </w:r>
          </w:p>
        </w:tc>
        <w:tc>
          <w:tcPr>
            <w:tcW w:w="3407" w:type="dxa"/>
            <w:tcBorders>
              <w:bottom w:val="single" w:sz="4" w:space="0" w:color="auto"/>
            </w:tcBorders>
            <w:shd w:val="clear" w:color="auto" w:fill="auto"/>
          </w:tcPr>
          <w:p w14:paraId="0E89E3FD" w14:textId="5D4A063D" w:rsidR="003A4ACB" w:rsidRDefault="008145B0" w:rsidP="007037C6">
            <w:r>
              <w:t>Sprint1</w:t>
            </w:r>
          </w:p>
        </w:tc>
        <w:tc>
          <w:tcPr>
            <w:tcW w:w="3794" w:type="dxa"/>
            <w:gridSpan w:val="2"/>
            <w:tcBorders>
              <w:bottom w:val="single" w:sz="4" w:space="0" w:color="auto"/>
            </w:tcBorders>
            <w:shd w:val="clear" w:color="auto" w:fill="auto"/>
          </w:tcPr>
          <w:p w14:paraId="5AFC1CDA" w14:textId="5BB55D09" w:rsidR="003A4ACB" w:rsidRDefault="0046335D" w:rsidP="007037C6">
            <w:r>
              <w:t>GitHub</w:t>
            </w:r>
          </w:p>
        </w:tc>
        <w:tc>
          <w:tcPr>
            <w:tcW w:w="2339" w:type="dxa"/>
            <w:tcBorders>
              <w:bottom w:val="single" w:sz="4" w:space="0" w:color="auto"/>
            </w:tcBorders>
            <w:shd w:val="clear" w:color="auto" w:fill="auto"/>
          </w:tcPr>
          <w:p w14:paraId="14EBBD07" w14:textId="7A3E04B9" w:rsidR="003A4ACB" w:rsidRPr="00FC741F" w:rsidRDefault="0046335D" w:rsidP="007037C6">
            <w:r>
              <w:t>Softcopy</w:t>
            </w:r>
          </w:p>
        </w:tc>
      </w:tr>
      <w:tr w:rsidR="003A4ACB" w:rsidRPr="000E62B7" w14:paraId="4953BAD6" w14:textId="77777777" w:rsidTr="008145B0">
        <w:trPr>
          <w:trHeight w:val="432"/>
        </w:trPr>
        <w:tc>
          <w:tcPr>
            <w:tcW w:w="648" w:type="dxa"/>
            <w:shd w:val="clear" w:color="auto" w:fill="auto"/>
          </w:tcPr>
          <w:p w14:paraId="734F6072" w14:textId="4BF00C41" w:rsidR="003A4ACB" w:rsidRDefault="008145B0" w:rsidP="007037C6">
            <w:r>
              <w:t>2</w:t>
            </w:r>
          </w:p>
        </w:tc>
        <w:tc>
          <w:tcPr>
            <w:tcW w:w="3407" w:type="dxa"/>
            <w:shd w:val="clear" w:color="auto" w:fill="auto"/>
          </w:tcPr>
          <w:p w14:paraId="4733D938" w14:textId="5F35838C" w:rsidR="003A4ACB" w:rsidRDefault="008145B0" w:rsidP="007037C6">
            <w:r>
              <w:t>Sprint2</w:t>
            </w:r>
          </w:p>
        </w:tc>
        <w:tc>
          <w:tcPr>
            <w:tcW w:w="3794" w:type="dxa"/>
            <w:gridSpan w:val="2"/>
            <w:shd w:val="clear" w:color="auto" w:fill="auto"/>
          </w:tcPr>
          <w:p w14:paraId="2B211116" w14:textId="3A01B7E2" w:rsidR="003A4ACB" w:rsidRDefault="0046335D" w:rsidP="007037C6">
            <w:r>
              <w:t>GitHub</w:t>
            </w:r>
          </w:p>
        </w:tc>
        <w:tc>
          <w:tcPr>
            <w:tcW w:w="2339" w:type="dxa"/>
            <w:shd w:val="clear" w:color="auto" w:fill="auto"/>
          </w:tcPr>
          <w:p w14:paraId="2E99475E" w14:textId="4142A6A7" w:rsidR="003A4ACB" w:rsidRPr="00FC741F" w:rsidRDefault="0046335D" w:rsidP="007037C6">
            <w:r>
              <w:t>Softcopy</w:t>
            </w:r>
          </w:p>
        </w:tc>
      </w:tr>
      <w:tr w:rsidR="008145B0" w:rsidRPr="000E62B7" w14:paraId="491408D1" w14:textId="77777777" w:rsidTr="008145B0">
        <w:trPr>
          <w:trHeight w:val="432"/>
        </w:trPr>
        <w:tc>
          <w:tcPr>
            <w:tcW w:w="648" w:type="dxa"/>
            <w:shd w:val="clear" w:color="auto" w:fill="auto"/>
          </w:tcPr>
          <w:p w14:paraId="3CFA3EEA" w14:textId="33CDF3C7" w:rsidR="008145B0" w:rsidRDefault="008145B0" w:rsidP="007037C6">
            <w:r>
              <w:t>3</w:t>
            </w:r>
          </w:p>
        </w:tc>
        <w:tc>
          <w:tcPr>
            <w:tcW w:w="3407" w:type="dxa"/>
            <w:shd w:val="clear" w:color="auto" w:fill="auto"/>
          </w:tcPr>
          <w:p w14:paraId="674C6561" w14:textId="2E707D15" w:rsidR="008145B0" w:rsidRDefault="008145B0" w:rsidP="007037C6">
            <w:r>
              <w:t>Sprint3&amp;4</w:t>
            </w:r>
          </w:p>
        </w:tc>
        <w:tc>
          <w:tcPr>
            <w:tcW w:w="3794" w:type="dxa"/>
            <w:gridSpan w:val="2"/>
            <w:shd w:val="clear" w:color="auto" w:fill="auto"/>
          </w:tcPr>
          <w:p w14:paraId="78DA3A4A" w14:textId="57BEFCDB" w:rsidR="008145B0" w:rsidRDefault="0046335D" w:rsidP="007037C6">
            <w:r>
              <w:t>GitHub</w:t>
            </w:r>
          </w:p>
        </w:tc>
        <w:tc>
          <w:tcPr>
            <w:tcW w:w="2339" w:type="dxa"/>
            <w:shd w:val="clear" w:color="auto" w:fill="auto"/>
          </w:tcPr>
          <w:p w14:paraId="66FB12FB" w14:textId="350021D8" w:rsidR="008145B0" w:rsidRDefault="0046335D" w:rsidP="007037C6">
            <w:r>
              <w:t>Softcopy</w:t>
            </w:r>
          </w:p>
        </w:tc>
      </w:tr>
      <w:tr w:rsidR="008145B0" w:rsidRPr="000E62B7" w14:paraId="22646F35" w14:textId="77777777" w:rsidTr="008145B0">
        <w:trPr>
          <w:trHeight w:val="432"/>
        </w:trPr>
        <w:tc>
          <w:tcPr>
            <w:tcW w:w="648" w:type="dxa"/>
            <w:shd w:val="clear" w:color="auto" w:fill="auto"/>
          </w:tcPr>
          <w:p w14:paraId="353B5139" w14:textId="7F0DFA52" w:rsidR="008145B0" w:rsidRDefault="008145B0" w:rsidP="007037C6">
            <w:r>
              <w:t>4</w:t>
            </w:r>
          </w:p>
        </w:tc>
        <w:tc>
          <w:tcPr>
            <w:tcW w:w="3407" w:type="dxa"/>
            <w:shd w:val="clear" w:color="auto" w:fill="auto"/>
          </w:tcPr>
          <w:p w14:paraId="3FA7B85F" w14:textId="14CB3C1F" w:rsidR="008145B0" w:rsidRDefault="008145B0" w:rsidP="007037C6">
            <w:r>
              <w:t>Sprint5</w:t>
            </w:r>
          </w:p>
        </w:tc>
        <w:tc>
          <w:tcPr>
            <w:tcW w:w="3794" w:type="dxa"/>
            <w:gridSpan w:val="2"/>
            <w:shd w:val="clear" w:color="auto" w:fill="auto"/>
          </w:tcPr>
          <w:p w14:paraId="2058E4FD" w14:textId="54F74E8D" w:rsidR="008145B0" w:rsidRDefault="0046335D" w:rsidP="007037C6">
            <w:r>
              <w:t>GitHub</w:t>
            </w:r>
          </w:p>
        </w:tc>
        <w:tc>
          <w:tcPr>
            <w:tcW w:w="2339" w:type="dxa"/>
            <w:shd w:val="clear" w:color="auto" w:fill="auto"/>
          </w:tcPr>
          <w:p w14:paraId="0D557489" w14:textId="611F38C1" w:rsidR="008145B0" w:rsidRDefault="0046335D" w:rsidP="007037C6">
            <w:r>
              <w:t>Softcopy</w:t>
            </w:r>
          </w:p>
        </w:tc>
      </w:tr>
      <w:tr w:rsidR="008145B0" w:rsidRPr="000E62B7" w14:paraId="48269BFA" w14:textId="77777777" w:rsidTr="008145B0">
        <w:trPr>
          <w:trHeight w:val="432"/>
        </w:trPr>
        <w:tc>
          <w:tcPr>
            <w:tcW w:w="648" w:type="dxa"/>
            <w:shd w:val="clear" w:color="auto" w:fill="auto"/>
          </w:tcPr>
          <w:p w14:paraId="669489B2" w14:textId="5649249B" w:rsidR="008145B0" w:rsidRDefault="008145B0" w:rsidP="007037C6">
            <w:r>
              <w:t>5</w:t>
            </w:r>
          </w:p>
        </w:tc>
        <w:tc>
          <w:tcPr>
            <w:tcW w:w="3407" w:type="dxa"/>
            <w:shd w:val="clear" w:color="auto" w:fill="auto"/>
          </w:tcPr>
          <w:p w14:paraId="6B7362BB" w14:textId="2A4F6B33" w:rsidR="008145B0" w:rsidRDefault="008145B0" w:rsidP="007037C6">
            <w:r>
              <w:t>Sprint7</w:t>
            </w:r>
          </w:p>
        </w:tc>
        <w:tc>
          <w:tcPr>
            <w:tcW w:w="3794" w:type="dxa"/>
            <w:gridSpan w:val="2"/>
            <w:shd w:val="clear" w:color="auto" w:fill="auto"/>
          </w:tcPr>
          <w:p w14:paraId="449F7D72" w14:textId="2E8D4DC4" w:rsidR="008145B0" w:rsidRDefault="0046335D" w:rsidP="007037C6">
            <w:r>
              <w:t>GitHub</w:t>
            </w:r>
          </w:p>
        </w:tc>
        <w:tc>
          <w:tcPr>
            <w:tcW w:w="2339" w:type="dxa"/>
            <w:shd w:val="clear" w:color="auto" w:fill="auto"/>
          </w:tcPr>
          <w:p w14:paraId="359C4C44" w14:textId="05D1236D" w:rsidR="008145B0" w:rsidRDefault="0046335D" w:rsidP="007037C6">
            <w:r>
              <w:t>Softcopy</w:t>
            </w:r>
          </w:p>
        </w:tc>
      </w:tr>
      <w:tr w:rsidR="008145B0" w:rsidRPr="000E62B7" w14:paraId="61521A57" w14:textId="77777777" w:rsidTr="008145B0">
        <w:trPr>
          <w:trHeight w:val="432"/>
        </w:trPr>
        <w:tc>
          <w:tcPr>
            <w:tcW w:w="648" w:type="dxa"/>
            <w:shd w:val="clear" w:color="auto" w:fill="auto"/>
          </w:tcPr>
          <w:p w14:paraId="7D9AA95F" w14:textId="4F0E4239" w:rsidR="008145B0" w:rsidRDefault="008145B0" w:rsidP="007037C6">
            <w:r>
              <w:t>6</w:t>
            </w:r>
          </w:p>
        </w:tc>
        <w:tc>
          <w:tcPr>
            <w:tcW w:w="3407" w:type="dxa"/>
            <w:shd w:val="clear" w:color="auto" w:fill="auto"/>
          </w:tcPr>
          <w:p w14:paraId="3160A935" w14:textId="28B7F20F" w:rsidR="008145B0" w:rsidRDefault="008145B0" w:rsidP="007037C6">
            <w:r>
              <w:t>Sprint8</w:t>
            </w:r>
          </w:p>
        </w:tc>
        <w:tc>
          <w:tcPr>
            <w:tcW w:w="3794" w:type="dxa"/>
            <w:gridSpan w:val="2"/>
            <w:shd w:val="clear" w:color="auto" w:fill="auto"/>
          </w:tcPr>
          <w:p w14:paraId="64482E4B" w14:textId="7DED2A2C" w:rsidR="008145B0" w:rsidRDefault="0046335D" w:rsidP="007037C6">
            <w:r>
              <w:t>GitHub</w:t>
            </w:r>
          </w:p>
        </w:tc>
        <w:tc>
          <w:tcPr>
            <w:tcW w:w="2339" w:type="dxa"/>
            <w:shd w:val="clear" w:color="auto" w:fill="auto"/>
          </w:tcPr>
          <w:p w14:paraId="4024DD7F" w14:textId="4348C1DF" w:rsidR="008145B0" w:rsidRDefault="0046335D" w:rsidP="007037C6">
            <w:r>
              <w:t>Softcopy</w:t>
            </w:r>
          </w:p>
        </w:tc>
      </w:tr>
      <w:tr w:rsidR="0046335D" w:rsidRPr="000E62B7" w14:paraId="27FC68BC" w14:textId="77777777" w:rsidTr="008145B0">
        <w:trPr>
          <w:trHeight w:val="432"/>
        </w:trPr>
        <w:tc>
          <w:tcPr>
            <w:tcW w:w="648" w:type="dxa"/>
            <w:shd w:val="clear" w:color="auto" w:fill="auto"/>
          </w:tcPr>
          <w:p w14:paraId="3E44006D" w14:textId="194AB6B0" w:rsidR="0046335D" w:rsidRDefault="0046335D" w:rsidP="007037C6">
            <w:r>
              <w:t>7</w:t>
            </w:r>
          </w:p>
        </w:tc>
        <w:tc>
          <w:tcPr>
            <w:tcW w:w="3407" w:type="dxa"/>
            <w:shd w:val="clear" w:color="auto" w:fill="auto"/>
          </w:tcPr>
          <w:p w14:paraId="51D11DAE" w14:textId="3EE09E04" w:rsidR="0046335D" w:rsidRDefault="0046335D" w:rsidP="007037C6">
            <w:r>
              <w:t>User Manual</w:t>
            </w:r>
          </w:p>
        </w:tc>
        <w:tc>
          <w:tcPr>
            <w:tcW w:w="3794" w:type="dxa"/>
            <w:gridSpan w:val="2"/>
            <w:shd w:val="clear" w:color="auto" w:fill="auto"/>
          </w:tcPr>
          <w:p w14:paraId="5E6C6C02" w14:textId="10605CA9" w:rsidR="0046335D" w:rsidRDefault="0046335D" w:rsidP="007037C6">
            <w:r>
              <w:t>GitHub</w:t>
            </w:r>
          </w:p>
        </w:tc>
        <w:tc>
          <w:tcPr>
            <w:tcW w:w="2339" w:type="dxa"/>
            <w:shd w:val="clear" w:color="auto" w:fill="auto"/>
          </w:tcPr>
          <w:p w14:paraId="007873BA" w14:textId="00DCA463" w:rsidR="0046335D" w:rsidRDefault="0046335D" w:rsidP="007037C6">
            <w:r>
              <w:t>Softcopy</w:t>
            </w:r>
          </w:p>
        </w:tc>
      </w:tr>
    </w:tbl>
    <w:p w14:paraId="2C338DD8" w14:textId="77777777" w:rsidR="007A2FC2" w:rsidRDefault="007A2FC2"/>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5403"/>
        <w:gridCol w:w="4137"/>
      </w:tblGrid>
      <w:tr w:rsidR="003A4ACB" w:rsidRPr="000E62B7" w14:paraId="22D3EA23" w14:textId="77777777" w:rsidTr="007037C6">
        <w:trPr>
          <w:trHeight w:val="432"/>
          <w:tblHeader/>
        </w:trPr>
        <w:tc>
          <w:tcPr>
            <w:tcW w:w="10188" w:type="dxa"/>
            <w:gridSpan w:val="3"/>
            <w:tcBorders>
              <w:bottom w:val="single" w:sz="4" w:space="0" w:color="auto"/>
            </w:tcBorders>
            <w:shd w:val="clear" w:color="auto" w:fill="B3B3B3"/>
          </w:tcPr>
          <w:p w14:paraId="50D552BD" w14:textId="77777777" w:rsidR="003A4ACB" w:rsidRPr="00FC741F" w:rsidRDefault="003A4ACB" w:rsidP="00C839B3">
            <w:pPr>
              <w:pStyle w:val="Heading2"/>
            </w:pPr>
            <w:r w:rsidRPr="007D18BB">
              <w:t>Re-usable Component</w:t>
            </w:r>
            <w:r w:rsidR="007028E8">
              <w:t xml:space="preserve"> </w:t>
            </w:r>
            <w:r w:rsidRPr="007D18BB">
              <w:t>/</w:t>
            </w:r>
            <w:r w:rsidR="007028E8">
              <w:t xml:space="preserve"> </w:t>
            </w:r>
            <w:r w:rsidRPr="007D18BB">
              <w:t>Tools Developed</w:t>
            </w:r>
          </w:p>
        </w:tc>
      </w:tr>
      <w:tr w:rsidR="003A4ACB" w:rsidRPr="000E62B7" w14:paraId="25B41572" w14:textId="77777777" w:rsidTr="007037C6">
        <w:trPr>
          <w:trHeight w:val="432"/>
          <w:tblHeader/>
        </w:trPr>
        <w:tc>
          <w:tcPr>
            <w:tcW w:w="648" w:type="dxa"/>
            <w:shd w:val="clear" w:color="auto" w:fill="E0E0E0"/>
          </w:tcPr>
          <w:p w14:paraId="36CA1383" w14:textId="77777777" w:rsidR="003A4ACB" w:rsidRDefault="003A4ACB" w:rsidP="007037C6">
            <w:pPr>
              <w:pStyle w:val="TableTextBold"/>
            </w:pPr>
            <w:r>
              <w:t>#</w:t>
            </w:r>
          </w:p>
        </w:tc>
        <w:tc>
          <w:tcPr>
            <w:tcW w:w="5403" w:type="dxa"/>
            <w:shd w:val="clear" w:color="auto" w:fill="E0E0E0"/>
          </w:tcPr>
          <w:p w14:paraId="015B576B" w14:textId="77777777" w:rsidR="003A4ACB" w:rsidRDefault="003A4ACB" w:rsidP="007037C6">
            <w:pPr>
              <w:pStyle w:val="TableTextBold"/>
            </w:pPr>
            <w:r>
              <w:t>Re-usable Component</w:t>
            </w:r>
            <w:r w:rsidR="00C54C1E">
              <w:t xml:space="preserve"> </w:t>
            </w:r>
            <w:r>
              <w:t>/</w:t>
            </w:r>
            <w:r w:rsidR="00C54C1E">
              <w:t xml:space="preserve"> </w:t>
            </w:r>
            <w:r>
              <w:t>Tools Name Description</w:t>
            </w:r>
          </w:p>
          <w:p w14:paraId="28355AA5" w14:textId="77777777" w:rsidR="003A4ACB" w:rsidRDefault="003A4ACB" w:rsidP="007037C6">
            <w:pPr>
              <w:pStyle w:val="TableTextBold"/>
            </w:pPr>
          </w:p>
        </w:tc>
        <w:tc>
          <w:tcPr>
            <w:tcW w:w="4137" w:type="dxa"/>
            <w:shd w:val="clear" w:color="auto" w:fill="E0E0E0"/>
          </w:tcPr>
          <w:p w14:paraId="21E33D51" w14:textId="77777777" w:rsidR="003A4ACB" w:rsidRPr="00FC741F" w:rsidRDefault="003A4ACB" w:rsidP="007037C6">
            <w:pPr>
              <w:pStyle w:val="TableTextBold"/>
            </w:pPr>
            <w:r>
              <w:t>File Name</w:t>
            </w:r>
          </w:p>
        </w:tc>
      </w:tr>
      <w:tr w:rsidR="003A4ACB" w:rsidRPr="000E62B7" w14:paraId="5E4009DF" w14:textId="77777777" w:rsidTr="007037C6">
        <w:trPr>
          <w:trHeight w:val="432"/>
        </w:trPr>
        <w:tc>
          <w:tcPr>
            <w:tcW w:w="648" w:type="dxa"/>
            <w:shd w:val="clear" w:color="auto" w:fill="auto"/>
          </w:tcPr>
          <w:p w14:paraId="08A77D6A" w14:textId="206FE66C" w:rsidR="003A4ACB" w:rsidRDefault="008F7F4D" w:rsidP="007037C6">
            <w:r>
              <w:t>1</w:t>
            </w:r>
          </w:p>
        </w:tc>
        <w:tc>
          <w:tcPr>
            <w:tcW w:w="5403" w:type="dxa"/>
            <w:shd w:val="clear" w:color="auto" w:fill="auto"/>
          </w:tcPr>
          <w:p w14:paraId="1C82EFD0" w14:textId="13286465" w:rsidR="003A4ACB" w:rsidRDefault="008F7F4D" w:rsidP="007037C6">
            <w:r>
              <w:t>Date Component</w:t>
            </w:r>
          </w:p>
        </w:tc>
        <w:tc>
          <w:tcPr>
            <w:tcW w:w="4137" w:type="dxa"/>
            <w:shd w:val="clear" w:color="auto" w:fill="auto"/>
          </w:tcPr>
          <w:p w14:paraId="6636C568" w14:textId="3E96D13C" w:rsidR="003A4ACB" w:rsidRDefault="008F7F4D" w:rsidP="007037C6">
            <w:r>
              <w:t>Main.py</w:t>
            </w:r>
          </w:p>
        </w:tc>
      </w:tr>
      <w:tr w:rsidR="003A4ACB" w:rsidRPr="000E62B7" w14:paraId="1272D7AF" w14:textId="77777777" w:rsidTr="007037C6">
        <w:trPr>
          <w:trHeight w:val="432"/>
        </w:trPr>
        <w:tc>
          <w:tcPr>
            <w:tcW w:w="648" w:type="dxa"/>
            <w:tcBorders>
              <w:bottom w:val="single" w:sz="4" w:space="0" w:color="auto"/>
            </w:tcBorders>
            <w:shd w:val="clear" w:color="auto" w:fill="auto"/>
          </w:tcPr>
          <w:p w14:paraId="59C7A57F" w14:textId="7FE77414" w:rsidR="003A4ACB" w:rsidRDefault="008F7F4D" w:rsidP="007037C6">
            <w:r>
              <w:t>2</w:t>
            </w:r>
          </w:p>
        </w:tc>
        <w:tc>
          <w:tcPr>
            <w:tcW w:w="5403" w:type="dxa"/>
            <w:tcBorders>
              <w:bottom w:val="single" w:sz="4" w:space="0" w:color="auto"/>
            </w:tcBorders>
            <w:shd w:val="clear" w:color="auto" w:fill="auto"/>
          </w:tcPr>
          <w:p w14:paraId="5B24F225" w14:textId="280D7E73" w:rsidR="003A4ACB" w:rsidRDefault="008F7F4D" w:rsidP="007037C6">
            <w:r>
              <w:t>Time Component</w:t>
            </w:r>
          </w:p>
        </w:tc>
        <w:tc>
          <w:tcPr>
            <w:tcW w:w="4137" w:type="dxa"/>
            <w:tcBorders>
              <w:bottom w:val="single" w:sz="4" w:space="0" w:color="auto"/>
            </w:tcBorders>
            <w:shd w:val="clear" w:color="auto" w:fill="auto"/>
          </w:tcPr>
          <w:p w14:paraId="336A5CB2" w14:textId="2CDDFB12" w:rsidR="003A4ACB" w:rsidRDefault="008F7F4D" w:rsidP="007037C6">
            <w:r>
              <w:t>Main.py</w:t>
            </w:r>
          </w:p>
        </w:tc>
      </w:tr>
      <w:tr w:rsidR="007028E8" w:rsidRPr="000E62B7" w14:paraId="53710310" w14:textId="77777777" w:rsidTr="007037C6">
        <w:trPr>
          <w:trHeight w:val="432"/>
        </w:trPr>
        <w:tc>
          <w:tcPr>
            <w:tcW w:w="648" w:type="dxa"/>
            <w:tcBorders>
              <w:bottom w:val="single" w:sz="4" w:space="0" w:color="auto"/>
            </w:tcBorders>
            <w:shd w:val="clear" w:color="auto" w:fill="auto"/>
          </w:tcPr>
          <w:p w14:paraId="5AC8FED5" w14:textId="6D5D21F8" w:rsidR="007028E8" w:rsidRDefault="008F7F4D" w:rsidP="007037C6">
            <w:r>
              <w:t>3</w:t>
            </w:r>
          </w:p>
        </w:tc>
        <w:tc>
          <w:tcPr>
            <w:tcW w:w="5403" w:type="dxa"/>
            <w:tcBorders>
              <w:bottom w:val="single" w:sz="4" w:space="0" w:color="auto"/>
            </w:tcBorders>
            <w:shd w:val="clear" w:color="auto" w:fill="auto"/>
          </w:tcPr>
          <w:p w14:paraId="6BE51C4D" w14:textId="72D14F16" w:rsidR="008F7F4D" w:rsidRDefault="008F7F4D" w:rsidP="007037C6">
            <w:r>
              <w:t>Send Email Component</w:t>
            </w:r>
          </w:p>
        </w:tc>
        <w:tc>
          <w:tcPr>
            <w:tcW w:w="4137" w:type="dxa"/>
            <w:tcBorders>
              <w:bottom w:val="single" w:sz="4" w:space="0" w:color="auto"/>
            </w:tcBorders>
            <w:shd w:val="clear" w:color="auto" w:fill="auto"/>
          </w:tcPr>
          <w:p w14:paraId="4F7B9787" w14:textId="5AF5BD66" w:rsidR="007028E8" w:rsidRDefault="008F7F4D" w:rsidP="007037C6">
            <w:r>
              <w:t>Main.py</w:t>
            </w:r>
          </w:p>
        </w:tc>
      </w:tr>
    </w:tbl>
    <w:p w14:paraId="60F2E947" w14:textId="241650FD" w:rsidR="00B06DAE" w:rsidRDefault="00B06DAE"/>
    <w:p w14:paraId="072DC9DD" w14:textId="02A5CF7F" w:rsidR="00637E39" w:rsidRDefault="00637E39"/>
    <w:p w14:paraId="2E15F50F" w14:textId="7A45AC36" w:rsidR="00637E39" w:rsidRDefault="00637E39"/>
    <w:p w14:paraId="5DEC90AC" w14:textId="5776F677" w:rsidR="00E80E5A" w:rsidRDefault="00E80E5A"/>
    <w:p w14:paraId="09DA2739" w14:textId="111F7014" w:rsidR="00E80E5A" w:rsidRDefault="00E80E5A"/>
    <w:p w14:paraId="7E1B75D8" w14:textId="77777777" w:rsidR="00E80E5A" w:rsidRDefault="00E80E5A"/>
    <w:p w14:paraId="5A0178BE" w14:textId="0581F668" w:rsidR="00637E39" w:rsidRDefault="00637E39"/>
    <w:p w14:paraId="65D69E0A" w14:textId="77777777" w:rsidR="00637E39" w:rsidRDefault="00637E39"/>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8280"/>
        <w:gridCol w:w="1260"/>
      </w:tblGrid>
      <w:tr w:rsidR="008B2853" w:rsidRPr="000E62B7" w14:paraId="3EED4500" w14:textId="77777777" w:rsidTr="00B06DAE">
        <w:trPr>
          <w:trHeight w:val="432"/>
          <w:tblHeader/>
        </w:trPr>
        <w:tc>
          <w:tcPr>
            <w:tcW w:w="10188" w:type="dxa"/>
            <w:gridSpan w:val="3"/>
            <w:tcBorders>
              <w:bottom w:val="single" w:sz="4" w:space="0" w:color="auto"/>
            </w:tcBorders>
            <w:shd w:val="clear" w:color="auto" w:fill="B3B3B3"/>
          </w:tcPr>
          <w:p w14:paraId="61EC3D01" w14:textId="77777777" w:rsidR="008B2853" w:rsidRDefault="008B2853" w:rsidP="00C839B3">
            <w:pPr>
              <w:pStyle w:val="Heading2"/>
            </w:pPr>
            <w:r>
              <w:lastRenderedPageBreak/>
              <w:t>Project Value</w:t>
            </w:r>
            <w:r w:rsidR="00100465">
              <w:t>/Benefits</w:t>
            </w:r>
            <w:r>
              <w:t xml:space="preserve"> </w:t>
            </w:r>
          </w:p>
        </w:tc>
      </w:tr>
      <w:tr w:rsidR="008B2853" w:rsidRPr="000E62B7" w14:paraId="674CC023" w14:textId="77777777" w:rsidTr="00B06DAE">
        <w:trPr>
          <w:trHeight w:val="432"/>
          <w:tblHeader/>
        </w:trPr>
        <w:tc>
          <w:tcPr>
            <w:tcW w:w="10188" w:type="dxa"/>
            <w:gridSpan w:val="3"/>
            <w:tcBorders>
              <w:bottom w:val="single" w:sz="4" w:space="0" w:color="auto"/>
            </w:tcBorders>
            <w:shd w:val="clear" w:color="auto" w:fill="CCCCCC"/>
          </w:tcPr>
          <w:p w14:paraId="2F7CF195" w14:textId="77777777" w:rsidR="008B2853" w:rsidRPr="00DC1FF5" w:rsidRDefault="00A363ED" w:rsidP="000870BD">
            <w:pPr>
              <w:pStyle w:val="TableTextBold"/>
              <w:rPr>
                <w:b w:val="0"/>
              </w:rPr>
            </w:pPr>
            <w:r>
              <w:rPr>
                <w:b w:val="0"/>
              </w:rPr>
              <w:t xml:space="preserve">Provide </w:t>
            </w:r>
            <w:r w:rsidR="008B2853">
              <w:rPr>
                <w:b w:val="0"/>
              </w:rPr>
              <w:t>a summary of the value</w:t>
            </w:r>
            <w:r w:rsidR="009039A1">
              <w:rPr>
                <w:b w:val="0"/>
              </w:rPr>
              <w:t>/benefits</w:t>
            </w:r>
            <w:r w:rsidR="008B2853">
              <w:rPr>
                <w:b w:val="0"/>
              </w:rPr>
              <w:t xml:space="preserve"> of this project</w:t>
            </w:r>
            <w:r w:rsidR="008C701C">
              <w:rPr>
                <w:b w:val="0"/>
              </w:rPr>
              <w:t xml:space="preserve"> and </w:t>
            </w:r>
            <w:r>
              <w:rPr>
                <w:b w:val="0"/>
              </w:rPr>
              <w:t xml:space="preserve">indicate </w:t>
            </w:r>
            <w:r w:rsidR="00D91A30">
              <w:rPr>
                <w:b w:val="0"/>
              </w:rPr>
              <w:t>whether</w:t>
            </w:r>
            <w:r w:rsidR="008C701C">
              <w:rPr>
                <w:b w:val="0"/>
              </w:rPr>
              <w:t xml:space="preserve"> they </w:t>
            </w:r>
            <w:r>
              <w:rPr>
                <w:b w:val="0"/>
              </w:rPr>
              <w:t xml:space="preserve">have already been </w:t>
            </w:r>
            <w:r w:rsidR="008C701C">
              <w:rPr>
                <w:b w:val="0"/>
              </w:rPr>
              <w:t>realized or will be realized</w:t>
            </w:r>
            <w:r>
              <w:rPr>
                <w:b w:val="0"/>
              </w:rPr>
              <w:t xml:space="preserve"> in the future</w:t>
            </w:r>
            <w:r w:rsidR="00D91A30">
              <w:rPr>
                <w:b w:val="0"/>
              </w:rPr>
              <w:t>.</w:t>
            </w:r>
          </w:p>
        </w:tc>
      </w:tr>
      <w:tr w:rsidR="008C701C" w:rsidRPr="000E62B7" w14:paraId="398CC7A1" w14:textId="77777777" w:rsidTr="00B06DAE">
        <w:trPr>
          <w:trHeight w:val="432"/>
          <w:tblHeader/>
        </w:trPr>
        <w:tc>
          <w:tcPr>
            <w:tcW w:w="648" w:type="dxa"/>
            <w:shd w:val="clear" w:color="auto" w:fill="E0E0E0"/>
          </w:tcPr>
          <w:p w14:paraId="0673E4D9" w14:textId="77777777" w:rsidR="008C701C" w:rsidRDefault="008C701C" w:rsidP="00B06DAE">
            <w:pPr>
              <w:pStyle w:val="TableTextBold"/>
            </w:pPr>
            <w:r>
              <w:t>#</w:t>
            </w:r>
          </w:p>
        </w:tc>
        <w:tc>
          <w:tcPr>
            <w:tcW w:w="8280" w:type="dxa"/>
            <w:shd w:val="clear" w:color="auto" w:fill="E0E0E0"/>
          </w:tcPr>
          <w:p w14:paraId="271EFC0D" w14:textId="77777777" w:rsidR="008C701C" w:rsidRDefault="008C701C" w:rsidP="00B06DAE">
            <w:pPr>
              <w:pStyle w:val="TableTextBold"/>
            </w:pPr>
            <w:r>
              <w:t xml:space="preserve">Value/Benefit </w:t>
            </w:r>
          </w:p>
        </w:tc>
        <w:tc>
          <w:tcPr>
            <w:tcW w:w="1260" w:type="dxa"/>
            <w:shd w:val="clear" w:color="auto" w:fill="E0E0E0"/>
          </w:tcPr>
          <w:p w14:paraId="6AB8406F" w14:textId="77777777" w:rsidR="008C701C" w:rsidRDefault="008C701C" w:rsidP="00B06DAE">
            <w:pPr>
              <w:pStyle w:val="TableTextBold"/>
            </w:pPr>
            <w:r>
              <w:t>Realized / Future</w:t>
            </w:r>
          </w:p>
        </w:tc>
      </w:tr>
      <w:tr w:rsidR="008C701C" w:rsidRPr="000E62B7" w14:paraId="3C4F8A72" w14:textId="77777777" w:rsidTr="00724945">
        <w:trPr>
          <w:trHeight w:val="432"/>
        </w:trPr>
        <w:tc>
          <w:tcPr>
            <w:tcW w:w="648" w:type="dxa"/>
            <w:shd w:val="clear" w:color="auto" w:fill="D9D9D9"/>
          </w:tcPr>
          <w:p w14:paraId="68D33524" w14:textId="77777777" w:rsidR="008C701C" w:rsidRDefault="008C701C" w:rsidP="00B06DAE">
            <w:r>
              <w:t>1</w:t>
            </w:r>
          </w:p>
        </w:tc>
        <w:tc>
          <w:tcPr>
            <w:tcW w:w="8280" w:type="dxa"/>
            <w:shd w:val="clear" w:color="auto" w:fill="auto"/>
          </w:tcPr>
          <w:p w14:paraId="09AA9520" w14:textId="0A273E3D" w:rsidR="008C701C" w:rsidRDefault="00670074" w:rsidP="00B06DAE">
            <w:r>
              <w:t>Alita can be the best Virtual Assistant for day-to-day use.</w:t>
            </w:r>
          </w:p>
        </w:tc>
        <w:tc>
          <w:tcPr>
            <w:tcW w:w="1260" w:type="dxa"/>
            <w:shd w:val="clear" w:color="auto" w:fill="auto"/>
          </w:tcPr>
          <w:p w14:paraId="7027A771" w14:textId="0943025F" w:rsidR="008C701C" w:rsidRDefault="00670074" w:rsidP="00B06DAE">
            <w:r>
              <w:t>Future</w:t>
            </w:r>
          </w:p>
        </w:tc>
      </w:tr>
      <w:tr w:rsidR="008C701C" w:rsidRPr="000E62B7" w14:paraId="6E6FE1FB" w14:textId="77777777" w:rsidTr="00724945">
        <w:trPr>
          <w:trHeight w:val="432"/>
        </w:trPr>
        <w:tc>
          <w:tcPr>
            <w:tcW w:w="648" w:type="dxa"/>
            <w:tcBorders>
              <w:bottom w:val="single" w:sz="4" w:space="0" w:color="auto"/>
            </w:tcBorders>
            <w:shd w:val="clear" w:color="auto" w:fill="D9D9D9"/>
          </w:tcPr>
          <w:p w14:paraId="527EFC92" w14:textId="77777777" w:rsidR="008C701C" w:rsidRDefault="008C701C" w:rsidP="00B06DAE">
            <w:r>
              <w:t>2</w:t>
            </w:r>
          </w:p>
        </w:tc>
        <w:tc>
          <w:tcPr>
            <w:tcW w:w="8280" w:type="dxa"/>
            <w:tcBorders>
              <w:bottom w:val="single" w:sz="4" w:space="0" w:color="auto"/>
            </w:tcBorders>
            <w:shd w:val="clear" w:color="auto" w:fill="auto"/>
          </w:tcPr>
          <w:p w14:paraId="6CAC5FFA" w14:textId="7CE5F87C" w:rsidR="008C701C" w:rsidRDefault="00670074" w:rsidP="00B06DAE">
            <w:r>
              <w:t>Achieve more with less effort</w:t>
            </w:r>
          </w:p>
        </w:tc>
        <w:tc>
          <w:tcPr>
            <w:tcW w:w="1260" w:type="dxa"/>
            <w:tcBorders>
              <w:bottom w:val="single" w:sz="4" w:space="0" w:color="auto"/>
            </w:tcBorders>
            <w:shd w:val="clear" w:color="auto" w:fill="auto"/>
          </w:tcPr>
          <w:p w14:paraId="2BEAEC16" w14:textId="3471BB32" w:rsidR="008C701C" w:rsidRDefault="00670074" w:rsidP="00B06DAE">
            <w:r>
              <w:t>Realized</w:t>
            </w:r>
          </w:p>
        </w:tc>
      </w:tr>
      <w:tr w:rsidR="00637E39" w:rsidRPr="000E62B7" w14:paraId="698096DE" w14:textId="77777777" w:rsidTr="00724945">
        <w:trPr>
          <w:trHeight w:val="432"/>
        </w:trPr>
        <w:tc>
          <w:tcPr>
            <w:tcW w:w="648" w:type="dxa"/>
            <w:tcBorders>
              <w:bottom w:val="single" w:sz="4" w:space="0" w:color="auto"/>
            </w:tcBorders>
            <w:shd w:val="clear" w:color="auto" w:fill="D9D9D9"/>
          </w:tcPr>
          <w:p w14:paraId="0511A948" w14:textId="2D0A10FA" w:rsidR="00637E39" w:rsidRDefault="00637E39" w:rsidP="00B06DAE">
            <w:r>
              <w:t>3</w:t>
            </w:r>
          </w:p>
        </w:tc>
        <w:tc>
          <w:tcPr>
            <w:tcW w:w="8280" w:type="dxa"/>
            <w:tcBorders>
              <w:bottom w:val="single" w:sz="4" w:space="0" w:color="auto"/>
            </w:tcBorders>
            <w:shd w:val="clear" w:color="auto" w:fill="auto"/>
          </w:tcPr>
          <w:p w14:paraId="1197ED0D" w14:textId="488BC248" w:rsidR="00637E39" w:rsidRPr="00637E39" w:rsidRDefault="00637E39" w:rsidP="00B06DAE">
            <w:r w:rsidRPr="00637E39">
              <w:t>AI is available 24 hours a day, seven days a week, with no downtime.</w:t>
            </w:r>
          </w:p>
        </w:tc>
        <w:tc>
          <w:tcPr>
            <w:tcW w:w="1260" w:type="dxa"/>
            <w:tcBorders>
              <w:bottom w:val="single" w:sz="4" w:space="0" w:color="auto"/>
            </w:tcBorders>
            <w:shd w:val="clear" w:color="auto" w:fill="auto"/>
          </w:tcPr>
          <w:p w14:paraId="0C6DC08D" w14:textId="6254B211" w:rsidR="00637E39" w:rsidRDefault="00637E39" w:rsidP="00B06DAE">
            <w:r>
              <w:t>Realized</w:t>
            </w:r>
          </w:p>
        </w:tc>
      </w:tr>
      <w:tr w:rsidR="008C701C" w:rsidRPr="000E62B7" w14:paraId="77EA0F54" w14:textId="77777777" w:rsidTr="00724945">
        <w:trPr>
          <w:trHeight w:val="432"/>
        </w:trPr>
        <w:tc>
          <w:tcPr>
            <w:tcW w:w="648" w:type="dxa"/>
            <w:tcBorders>
              <w:bottom w:val="single" w:sz="4" w:space="0" w:color="auto"/>
            </w:tcBorders>
            <w:shd w:val="clear" w:color="auto" w:fill="D9D9D9"/>
          </w:tcPr>
          <w:p w14:paraId="553D39CB" w14:textId="08187340" w:rsidR="008C701C" w:rsidRDefault="00637E39" w:rsidP="00B06DAE">
            <w:r>
              <w:t>4</w:t>
            </w:r>
          </w:p>
        </w:tc>
        <w:tc>
          <w:tcPr>
            <w:tcW w:w="8280" w:type="dxa"/>
            <w:tcBorders>
              <w:bottom w:val="single" w:sz="4" w:space="0" w:color="auto"/>
            </w:tcBorders>
            <w:shd w:val="clear" w:color="auto" w:fill="auto"/>
          </w:tcPr>
          <w:p w14:paraId="28DEF1E5" w14:textId="441CD306" w:rsidR="008C701C" w:rsidRDefault="00637E39" w:rsidP="00B06DAE">
            <w:r w:rsidRPr="00637E39">
              <w:t>AI reduces the time it takes to complete a task. It allows for multitasking and lightens the demand on current resources.</w:t>
            </w:r>
          </w:p>
        </w:tc>
        <w:tc>
          <w:tcPr>
            <w:tcW w:w="1260" w:type="dxa"/>
            <w:tcBorders>
              <w:bottom w:val="single" w:sz="4" w:space="0" w:color="auto"/>
            </w:tcBorders>
            <w:shd w:val="clear" w:color="auto" w:fill="auto"/>
          </w:tcPr>
          <w:p w14:paraId="0BF2AD2B" w14:textId="284743B5" w:rsidR="008C701C" w:rsidRDefault="00637E39" w:rsidP="00B06DAE">
            <w:r>
              <w:t>Realized</w:t>
            </w:r>
          </w:p>
        </w:tc>
      </w:tr>
    </w:tbl>
    <w:p w14:paraId="695AF902" w14:textId="77777777" w:rsidR="008B2853" w:rsidRDefault="008B2853"/>
    <w:tbl>
      <w:tblPr>
        <w:tblW w:w="10188"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540"/>
      </w:tblGrid>
      <w:tr w:rsidR="009C4894" w:rsidRPr="000E62B7" w14:paraId="0D6DC8BA" w14:textId="77777777" w:rsidTr="00894EF0">
        <w:trPr>
          <w:trHeight w:val="432"/>
          <w:tblHeader/>
        </w:trPr>
        <w:tc>
          <w:tcPr>
            <w:tcW w:w="10188" w:type="dxa"/>
            <w:gridSpan w:val="2"/>
            <w:tcBorders>
              <w:bottom w:val="single" w:sz="4" w:space="0" w:color="auto"/>
            </w:tcBorders>
            <w:shd w:val="clear" w:color="auto" w:fill="B3B3B3"/>
          </w:tcPr>
          <w:p w14:paraId="620FA65A" w14:textId="77777777" w:rsidR="009C4894" w:rsidRDefault="009C4894" w:rsidP="00894EF0">
            <w:pPr>
              <w:pStyle w:val="Heading2"/>
            </w:pPr>
            <w:r w:rsidRPr="007028E8">
              <w:t>Lessons Learned</w:t>
            </w:r>
          </w:p>
        </w:tc>
      </w:tr>
      <w:tr w:rsidR="009C4894" w:rsidRPr="000E62B7" w14:paraId="5174AAA1" w14:textId="77777777" w:rsidTr="00894EF0">
        <w:trPr>
          <w:trHeight w:val="432"/>
          <w:tblHeader/>
        </w:trPr>
        <w:tc>
          <w:tcPr>
            <w:tcW w:w="10188" w:type="dxa"/>
            <w:gridSpan w:val="2"/>
            <w:tcBorders>
              <w:bottom w:val="single" w:sz="4" w:space="0" w:color="auto"/>
            </w:tcBorders>
            <w:shd w:val="clear" w:color="auto" w:fill="CCCCCC"/>
          </w:tcPr>
          <w:p w14:paraId="47BA4EFA" w14:textId="77777777" w:rsidR="009C4894" w:rsidRPr="00DC1FF5" w:rsidRDefault="009C4894" w:rsidP="00894EF0">
            <w:pPr>
              <w:pStyle w:val="TableTextBold"/>
              <w:rPr>
                <w:b w:val="0"/>
              </w:rPr>
            </w:pPr>
            <w:r w:rsidRPr="00DC1FF5">
              <w:rPr>
                <w:b w:val="0"/>
              </w:rPr>
              <w:t>Include any technical, managerial lessons learned, preventative measures for issues faced, and aspects of the project that had a positive impact on the success of the project</w:t>
            </w:r>
            <w:r>
              <w:rPr>
                <w:b w:val="0"/>
              </w:rPr>
              <w:t>.</w:t>
            </w:r>
          </w:p>
        </w:tc>
      </w:tr>
      <w:tr w:rsidR="009C4894" w:rsidRPr="000E62B7" w14:paraId="07C01FA7" w14:textId="77777777" w:rsidTr="00894EF0">
        <w:trPr>
          <w:trHeight w:val="432"/>
          <w:tblHeader/>
        </w:trPr>
        <w:tc>
          <w:tcPr>
            <w:tcW w:w="648" w:type="dxa"/>
            <w:shd w:val="clear" w:color="auto" w:fill="E0E0E0"/>
          </w:tcPr>
          <w:p w14:paraId="03C2CC37" w14:textId="77777777" w:rsidR="009C4894" w:rsidRDefault="009C4894" w:rsidP="00894EF0">
            <w:pPr>
              <w:pStyle w:val="TableTextBold"/>
            </w:pPr>
            <w:r>
              <w:t>#</w:t>
            </w:r>
          </w:p>
        </w:tc>
        <w:tc>
          <w:tcPr>
            <w:tcW w:w="9540" w:type="dxa"/>
            <w:shd w:val="clear" w:color="auto" w:fill="E0E0E0"/>
          </w:tcPr>
          <w:p w14:paraId="632118C5" w14:textId="77777777" w:rsidR="009C4894" w:rsidRDefault="009C4894" w:rsidP="00894EF0">
            <w:pPr>
              <w:pStyle w:val="TableTextBold"/>
            </w:pPr>
            <w:r>
              <w:t>Description / Explanation of Lesson Learned</w:t>
            </w:r>
          </w:p>
        </w:tc>
      </w:tr>
      <w:tr w:rsidR="009C4894" w:rsidRPr="000E62B7" w14:paraId="24B96703" w14:textId="77777777" w:rsidTr="00894EF0">
        <w:trPr>
          <w:trHeight w:val="432"/>
        </w:trPr>
        <w:tc>
          <w:tcPr>
            <w:tcW w:w="648" w:type="dxa"/>
            <w:shd w:val="clear" w:color="auto" w:fill="D9D9D9"/>
          </w:tcPr>
          <w:p w14:paraId="708AF439" w14:textId="77777777" w:rsidR="009C4894" w:rsidRDefault="009C4894" w:rsidP="00894EF0">
            <w:r>
              <w:t>1</w:t>
            </w:r>
          </w:p>
        </w:tc>
        <w:tc>
          <w:tcPr>
            <w:tcW w:w="9540" w:type="dxa"/>
            <w:shd w:val="clear" w:color="auto" w:fill="auto"/>
          </w:tcPr>
          <w:p w14:paraId="1DC83581" w14:textId="530ACB28" w:rsidR="009C4894" w:rsidRDefault="00673323" w:rsidP="00894EF0">
            <w:r>
              <w:rPr>
                <w:color w:val="202124"/>
                <w:shd w:val="clear" w:color="auto" w:fill="FFFFFF"/>
              </w:rPr>
              <w:t xml:space="preserve">Communicate Clearly </w:t>
            </w:r>
            <w:r w:rsidR="005443FC">
              <w:rPr>
                <w:color w:val="202124"/>
                <w:shd w:val="clear" w:color="auto" w:fill="FFFFFF"/>
              </w:rPr>
              <w:t>–</w:t>
            </w:r>
            <w:r>
              <w:rPr>
                <w:color w:val="202124"/>
                <w:shd w:val="clear" w:color="auto" w:fill="FFFFFF"/>
              </w:rPr>
              <w:t xml:space="preserve"> </w:t>
            </w:r>
            <w:r w:rsidR="005443FC">
              <w:rPr>
                <w:color w:val="202124"/>
                <w:shd w:val="clear" w:color="auto" w:fill="FFFFFF"/>
              </w:rPr>
              <w:t>Always have a clear communication with team because it helps a lot in doing tasks and keep up out of any conflict</w:t>
            </w:r>
          </w:p>
        </w:tc>
      </w:tr>
      <w:tr w:rsidR="009C4894" w:rsidRPr="000E62B7" w14:paraId="6FD8B2AB" w14:textId="77777777" w:rsidTr="00894EF0">
        <w:trPr>
          <w:trHeight w:val="432"/>
        </w:trPr>
        <w:tc>
          <w:tcPr>
            <w:tcW w:w="648" w:type="dxa"/>
            <w:tcBorders>
              <w:bottom w:val="single" w:sz="4" w:space="0" w:color="auto"/>
            </w:tcBorders>
            <w:shd w:val="clear" w:color="auto" w:fill="D9D9D9"/>
          </w:tcPr>
          <w:p w14:paraId="77B1AD10" w14:textId="77777777" w:rsidR="009C4894" w:rsidRDefault="009C4894" w:rsidP="00894EF0">
            <w:r>
              <w:t>2</w:t>
            </w:r>
          </w:p>
        </w:tc>
        <w:tc>
          <w:tcPr>
            <w:tcW w:w="9540" w:type="dxa"/>
            <w:tcBorders>
              <w:bottom w:val="single" w:sz="4" w:space="0" w:color="auto"/>
            </w:tcBorders>
            <w:shd w:val="clear" w:color="auto" w:fill="auto"/>
          </w:tcPr>
          <w:p w14:paraId="764929E2" w14:textId="656E36E4" w:rsidR="009C4894" w:rsidRDefault="00673323" w:rsidP="00894EF0">
            <w:r>
              <w:rPr>
                <w:color w:val="202124"/>
                <w:shd w:val="clear" w:color="auto" w:fill="FFFFFF"/>
              </w:rPr>
              <w:t>Give Praise Often</w:t>
            </w:r>
            <w:r w:rsidR="005443FC">
              <w:rPr>
                <w:color w:val="202124"/>
                <w:shd w:val="clear" w:color="auto" w:fill="FFFFFF"/>
              </w:rPr>
              <w:t xml:space="preserve"> – we always praise the one who did it good in their job so everyone </w:t>
            </w:r>
            <w:r w:rsidR="00FD2684">
              <w:rPr>
                <w:color w:val="202124"/>
                <w:shd w:val="clear" w:color="auto" w:fill="FFFFFF"/>
              </w:rPr>
              <w:t>knows,</w:t>
            </w:r>
            <w:r w:rsidR="005443FC">
              <w:rPr>
                <w:color w:val="202124"/>
                <w:shd w:val="clear" w:color="auto" w:fill="FFFFFF"/>
              </w:rPr>
              <w:t xml:space="preserve"> and we can appreciate.</w:t>
            </w:r>
          </w:p>
        </w:tc>
      </w:tr>
      <w:tr w:rsidR="005443FC" w:rsidRPr="000E62B7" w14:paraId="746CEEF7" w14:textId="77777777" w:rsidTr="00894EF0">
        <w:trPr>
          <w:trHeight w:val="432"/>
        </w:trPr>
        <w:tc>
          <w:tcPr>
            <w:tcW w:w="648" w:type="dxa"/>
            <w:tcBorders>
              <w:bottom w:val="single" w:sz="4" w:space="0" w:color="auto"/>
            </w:tcBorders>
            <w:shd w:val="clear" w:color="auto" w:fill="D9D9D9"/>
          </w:tcPr>
          <w:p w14:paraId="2E808264" w14:textId="428111F5" w:rsidR="005443FC" w:rsidRDefault="00855139" w:rsidP="00894EF0">
            <w:r>
              <w:t>3</w:t>
            </w:r>
          </w:p>
        </w:tc>
        <w:tc>
          <w:tcPr>
            <w:tcW w:w="9540" w:type="dxa"/>
            <w:tcBorders>
              <w:bottom w:val="single" w:sz="4" w:space="0" w:color="auto"/>
            </w:tcBorders>
            <w:shd w:val="clear" w:color="auto" w:fill="auto"/>
          </w:tcPr>
          <w:p w14:paraId="13170023" w14:textId="58EE3FD5" w:rsidR="005443FC" w:rsidRDefault="00855139" w:rsidP="00894EF0">
            <w:pPr>
              <w:rPr>
                <w:color w:val="202124"/>
                <w:shd w:val="clear" w:color="auto" w:fill="FFFFFF"/>
              </w:rPr>
            </w:pPr>
            <w:r>
              <w:rPr>
                <w:color w:val="202124"/>
                <w:shd w:val="clear" w:color="auto" w:fill="FFFFFF"/>
              </w:rPr>
              <w:t>Gather Feedback – This have helped a lot in teams of what we can improve to make out team better and can do project in more efficient way.</w:t>
            </w:r>
          </w:p>
        </w:tc>
      </w:tr>
      <w:tr w:rsidR="009C4894" w:rsidRPr="000E62B7" w14:paraId="1163B8E0" w14:textId="77777777" w:rsidTr="00894EF0">
        <w:trPr>
          <w:trHeight w:val="432"/>
        </w:trPr>
        <w:tc>
          <w:tcPr>
            <w:tcW w:w="648" w:type="dxa"/>
            <w:tcBorders>
              <w:bottom w:val="single" w:sz="4" w:space="0" w:color="auto"/>
            </w:tcBorders>
            <w:shd w:val="clear" w:color="auto" w:fill="D9D9D9"/>
          </w:tcPr>
          <w:p w14:paraId="674B35CA" w14:textId="5AF017A7" w:rsidR="009C4894" w:rsidRDefault="005443FC" w:rsidP="00894EF0">
            <w:r>
              <w:t>4</w:t>
            </w:r>
          </w:p>
        </w:tc>
        <w:tc>
          <w:tcPr>
            <w:tcW w:w="9540" w:type="dxa"/>
            <w:tcBorders>
              <w:bottom w:val="single" w:sz="4" w:space="0" w:color="auto"/>
            </w:tcBorders>
            <w:shd w:val="clear" w:color="auto" w:fill="auto"/>
          </w:tcPr>
          <w:p w14:paraId="4B5B8756" w14:textId="087E06AC" w:rsidR="009C4894" w:rsidRDefault="00673323" w:rsidP="00894EF0">
            <w:r>
              <w:rPr>
                <w:color w:val="202124"/>
                <w:shd w:val="clear" w:color="auto" w:fill="FFFFFF"/>
              </w:rPr>
              <w:t>Support Your Team</w:t>
            </w:r>
            <w:r w:rsidR="005443FC">
              <w:rPr>
                <w:color w:val="202124"/>
                <w:shd w:val="clear" w:color="auto" w:fill="FFFFFF"/>
              </w:rPr>
              <w:t xml:space="preserve"> – If team need any support for anything we all member were always there to make that happen.</w:t>
            </w:r>
          </w:p>
        </w:tc>
      </w:tr>
    </w:tbl>
    <w:p w14:paraId="39B8198E" w14:textId="77777777" w:rsidR="007A2FC2" w:rsidRDefault="007A2FC2"/>
    <w:tbl>
      <w:tblPr>
        <w:tblW w:w="10456"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48"/>
        <w:gridCol w:w="9808"/>
      </w:tblGrid>
      <w:tr w:rsidR="007028E8" w:rsidRPr="000E62B7" w14:paraId="693BF2D9" w14:textId="77777777" w:rsidTr="00567181">
        <w:trPr>
          <w:trHeight w:val="432"/>
          <w:tblHeader/>
        </w:trPr>
        <w:tc>
          <w:tcPr>
            <w:tcW w:w="10456" w:type="dxa"/>
            <w:gridSpan w:val="2"/>
            <w:tcBorders>
              <w:bottom w:val="single" w:sz="4" w:space="0" w:color="auto"/>
            </w:tcBorders>
            <w:shd w:val="clear" w:color="auto" w:fill="B3B3B3"/>
          </w:tcPr>
          <w:p w14:paraId="66B92E8E" w14:textId="77777777" w:rsidR="007028E8" w:rsidRDefault="007028E8" w:rsidP="00C839B3">
            <w:pPr>
              <w:pStyle w:val="Heading2"/>
            </w:pPr>
            <w:r w:rsidRPr="007028E8">
              <w:t>Best Practices</w:t>
            </w:r>
          </w:p>
        </w:tc>
      </w:tr>
      <w:tr w:rsidR="003A4ACB" w:rsidRPr="000E62B7" w14:paraId="27DA8E71" w14:textId="77777777" w:rsidTr="00567181">
        <w:trPr>
          <w:trHeight w:val="432"/>
          <w:tblHeader/>
        </w:trPr>
        <w:tc>
          <w:tcPr>
            <w:tcW w:w="10456" w:type="dxa"/>
            <w:gridSpan w:val="2"/>
            <w:tcBorders>
              <w:bottom w:val="single" w:sz="4" w:space="0" w:color="auto"/>
            </w:tcBorders>
            <w:shd w:val="clear" w:color="auto" w:fill="BFBFBF"/>
          </w:tcPr>
          <w:p w14:paraId="3BE052F0" w14:textId="77777777" w:rsidR="003A4ACB" w:rsidRPr="00DC1FF5" w:rsidRDefault="003A4ACB" w:rsidP="00243FE1">
            <w:pPr>
              <w:pStyle w:val="TableTextBold"/>
              <w:rPr>
                <w:b w:val="0"/>
              </w:rPr>
            </w:pPr>
            <w:r w:rsidRPr="00DC1FF5">
              <w:rPr>
                <w:b w:val="0"/>
              </w:rPr>
              <w:t>Identify any innovative methods, techniques, processes developed</w:t>
            </w:r>
            <w:r w:rsidR="00243FE1">
              <w:rPr>
                <w:b w:val="0"/>
              </w:rPr>
              <w:t xml:space="preserve">, </w:t>
            </w:r>
            <w:r w:rsidRPr="00DC1FF5">
              <w:rPr>
                <w:b w:val="0"/>
              </w:rPr>
              <w:t>as well as any other best practices used on the project.</w:t>
            </w:r>
          </w:p>
        </w:tc>
      </w:tr>
      <w:tr w:rsidR="003A4ACB" w:rsidRPr="000E62B7" w14:paraId="574018AC" w14:textId="77777777" w:rsidTr="00567181">
        <w:trPr>
          <w:trHeight w:val="432"/>
          <w:tblHeader/>
        </w:trPr>
        <w:tc>
          <w:tcPr>
            <w:tcW w:w="648" w:type="dxa"/>
            <w:shd w:val="clear" w:color="auto" w:fill="E0E0E0"/>
          </w:tcPr>
          <w:p w14:paraId="069742F2" w14:textId="77777777" w:rsidR="003A4ACB" w:rsidRDefault="003A4ACB" w:rsidP="007037C6">
            <w:pPr>
              <w:pStyle w:val="TableTextBold"/>
            </w:pPr>
            <w:r>
              <w:t>#</w:t>
            </w:r>
          </w:p>
        </w:tc>
        <w:tc>
          <w:tcPr>
            <w:tcW w:w="9808" w:type="dxa"/>
            <w:shd w:val="clear" w:color="auto" w:fill="E0E0E0"/>
          </w:tcPr>
          <w:p w14:paraId="73EFF2BC" w14:textId="77777777" w:rsidR="003A4ACB" w:rsidRDefault="003A4ACB" w:rsidP="007037C6">
            <w:pPr>
              <w:pStyle w:val="TableTextBold"/>
            </w:pPr>
            <w:r>
              <w:t>Description of Best Practice</w:t>
            </w:r>
          </w:p>
        </w:tc>
      </w:tr>
      <w:tr w:rsidR="003A4ACB" w:rsidRPr="000E62B7" w14:paraId="0726C1FC" w14:textId="77777777" w:rsidTr="00567181">
        <w:trPr>
          <w:trHeight w:val="432"/>
        </w:trPr>
        <w:tc>
          <w:tcPr>
            <w:tcW w:w="648" w:type="dxa"/>
            <w:shd w:val="clear" w:color="auto" w:fill="D9D9D9"/>
          </w:tcPr>
          <w:p w14:paraId="50FF5A6C" w14:textId="77777777" w:rsidR="003A4ACB" w:rsidRDefault="003A4ACB" w:rsidP="007037C6">
            <w:r>
              <w:t>1</w:t>
            </w:r>
          </w:p>
        </w:tc>
        <w:tc>
          <w:tcPr>
            <w:tcW w:w="9808" w:type="dxa"/>
            <w:shd w:val="clear" w:color="auto" w:fill="auto"/>
          </w:tcPr>
          <w:p w14:paraId="6F3CB633" w14:textId="740CC5A7" w:rsidR="003A4ACB" w:rsidRDefault="00855139" w:rsidP="007037C6">
            <w:r w:rsidRPr="00855139">
              <w:t>Write as few lines</w:t>
            </w:r>
            <w:r>
              <w:t xml:space="preserve"> code</w:t>
            </w:r>
            <w:r w:rsidRPr="00855139">
              <w:t xml:space="preserve"> as possible.</w:t>
            </w:r>
            <w:r>
              <w:t xml:space="preserve"> </w:t>
            </w:r>
            <w:r w:rsidRPr="00855139">
              <w:t>Use appropriate naming conventions.</w:t>
            </w:r>
          </w:p>
        </w:tc>
      </w:tr>
      <w:tr w:rsidR="007028E8" w:rsidRPr="000E62B7" w14:paraId="537D691D" w14:textId="77777777" w:rsidTr="00567181">
        <w:trPr>
          <w:trHeight w:val="432"/>
        </w:trPr>
        <w:tc>
          <w:tcPr>
            <w:tcW w:w="648" w:type="dxa"/>
            <w:shd w:val="clear" w:color="auto" w:fill="D9D9D9"/>
          </w:tcPr>
          <w:p w14:paraId="74EC92F9" w14:textId="77777777" w:rsidR="007028E8" w:rsidRDefault="007028E8" w:rsidP="007037C6">
            <w:r>
              <w:t>2</w:t>
            </w:r>
          </w:p>
        </w:tc>
        <w:tc>
          <w:tcPr>
            <w:tcW w:w="9808" w:type="dxa"/>
            <w:shd w:val="clear" w:color="auto" w:fill="auto"/>
          </w:tcPr>
          <w:p w14:paraId="32CF3DAA" w14:textId="7FB90D5D" w:rsidR="007028E8" w:rsidRDefault="002C5CB0" w:rsidP="007037C6">
            <w:r w:rsidRPr="002C5CB0">
              <w:t>The only things that should be hard-coded are constants.</w:t>
            </w:r>
          </w:p>
        </w:tc>
      </w:tr>
      <w:tr w:rsidR="003A4ACB" w:rsidRPr="000E62B7" w14:paraId="0591BDDF" w14:textId="77777777" w:rsidTr="00567181">
        <w:trPr>
          <w:trHeight w:val="432"/>
        </w:trPr>
        <w:tc>
          <w:tcPr>
            <w:tcW w:w="648" w:type="dxa"/>
            <w:shd w:val="clear" w:color="auto" w:fill="D9D9D9"/>
          </w:tcPr>
          <w:p w14:paraId="0D366CE2" w14:textId="77777777" w:rsidR="003A4ACB" w:rsidRDefault="007028E8" w:rsidP="007037C6">
            <w:r>
              <w:t>3</w:t>
            </w:r>
          </w:p>
        </w:tc>
        <w:tc>
          <w:tcPr>
            <w:tcW w:w="9808" w:type="dxa"/>
            <w:shd w:val="clear" w:color="auto" w:fill="auto"/>
          </w:tcPr>
          <w:p w14:paraId="7BFBCA6D" w14:textId="5CFA289D" w:rsidR="003A4ACB" w:rsidRDefault="002C5CB0" w:rsidP="007037C6">
            <w:r w:rsidRPr="002C5CB0">
              <w:t>Avoid Deep Nesting. Too many nesting levels make code harder to read and follow.</w:t>
            </w:r>
          </w:p>
        </w:tc>
      </w:tr>
      <w:tr w:rsidR="002C5CB0" w:rsidRPr="000E62B7" w14:paraId="19C3259D" w14:textId="77777777" w:rsidTr="00567181">
        <w:trPr>
          <w:trHeight w:val="432"/>
        </w:trPr>
        <w:tc>
          <w:tcPr>
            <w:tcW w:w="648" w:type="dxa"/>
            <w:shd w:val="clear" w:color="auto" w:fill="D9D9D9"/>
          </w:tcPr>
          <w:p w14:paraId="08B90BA1" w14:textId="3A5E1137" w:rsidR="002C5CB0" w:rsidRDefault="002C5CB0" w:rsidP="007037C6">
            <w:r>
              <w:lastRenderedPageBreak/>
              <w:t>4</w:t>
            </w:r>
          </w:p>
        </w:tc>
        <w:tc>
          <w:tcPr>
            <w:tcW w:w="9808" w:type="dxa"/>
            <w:shd w:val="clear" w:color="auto" w:fill="auto"/>
          </w:tcPr>
          <w:p w14:paraId="3DFFCF5E" w14:textId="0F2FDDD6" w:rsidR="002C5CB0" w:rsidRPr="002C5CB0" w:rsidRDefault="002C5CB0" w:rsidP="007037C6">
            <w:r w:rsidRPr="002C5CB0">
              <w:t>The project scope is explicitly stated in the project charter, which helps project team members and stakeholders avoid dispute.</w:t>
            </w:r>
          </w:p>
        </w:tc>
      </w:tr>
      <w:tr w:rsidR="002C5CB0" w:rsidRPr="000E62B7" w14:paraId="3C851D1D" w14:textId="77777777" w:rsidTr="00567181">
        <w:trPr>
          <w:trHeight w:val="432"/>
        </w:trPr>
        <w:tc>
          <w:tcPr>
            <w:tcW w:w="648" w:type="dxa"/>
            <w:shd w:val="clear" w:color="auto" w:fill="D9D9D9"/>
          </w:tcPr>
          <w:p w14:paraId="6F90089B" w14:textId="45C746D8" w:rsidR="002C5CB0" w:rsidRDefault="002C5CB0" w:rsidP="007037C6">
            <w:r>
              <w:t>5</w:t>
            </w:r>
          </w:p>
        </w:tc>
        <w:tc>
          <w:tcPr>
            <w:tcW w:w="9808" w:type="dxa"/>
            <w:shd w:val="clear" w:color="auto" w:fill="auto"/>
          </w:tcPr>
          <w:p w14:paraId="03A71960" w14:textId="08B99274" w:rsidR="002C5CB0" w:rsidRPr="002C5CB0" w:rsidRDefault="003A2451" w:rsidP="007037C6">
            <w:r>
              <w:rPr>
                <w:rFonts w:ascii="Helvetica" w:hAnsi="Helvetica"/>
                <w:color w:val="3B3F47"/>
              </w:rPr>
              <w:t>software must be simple and effective and achieve the specific results the user is seeking.</w:t>
            </w:r>
          </w:p>
        </w:tc>
      </w:tr>
    </w:tbl>
    <w:p w14:paraId="432DDAAB" w14:textId="77777777" w:rsidR="007A2FC2" w:rsidRDefault="007A2FC2"/>
    <w:tbl>
      <w:tblPr>
        <w:tblW w:w="10456"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69"/>
        <w:gridCol w:w="37"/>
        <w:gridCol w:w="7050"/>
      </w:tblGrid>
      <w:tr w:rsidR="003A4ACB" w:rsidRPr="000E62B7" w14:paraId="6EBA5B07" w14:textId="77777777" w:rsidTr="00567181">
        <w:trPr>
          <w:trHeight w:val="432"/>
          <w:tblHeader/>
        </w:trPr>
        <w:tc>
          <w:tcPr>
            <w:tcW w:w="10456" w:type="dxa"/>
            <w:gridSpan w:val="3"/>
            <w:shd w:val="clear" w:color="auto" w:fill="B3B3B3"/>
          </w:tcPr>
          <w:p w14:paraId="512AB6F9" w14:textId="77777777" w:rsidR="003A4ACB" w:rsidRPr="00DC1FF5" w:rsidRDefault="003A4ACB" w:rsidP="00C839B3">
            <w:pPr>
              <w:pStyle w:val="Heading2"/>
            </w:pPr>
            <w:r w:rsidRPr="00DC1FF5">
              <w:t xml:space="preserve">Prepared </w:t>
            </w:r>
            <w:r w:rsidR="007028E8" w:rsidRPr="00DC1FF5">
              <w:t>B</w:t>
            </w:r>
            <w:r w:rsidRPr="00DC1FF5">
              <w:t>y</w:t>
            </w:r>
          </w:p>
        </w:tc>
      </w:tr>
      <w:tr w:rsidR="003A4ACB" w:rsidRPr="000E62B7" w14:paraId="677657D9" w14:textId="77777777" w:rsidTr="00567181">
        <w:trPr>
          <w:trHeight w:val="233"/>
        </w:trPr>
        <w:tc>
          <w:tcPr>
            <w:tcW w:w="3369" w:type="dxa"/>
            <w:shd w:val="clear" w:color="auto" w:fill="E0E0E0"/>
          </w:tcPr>
          <w:p w14:paraId="7E42FCF2" w14:textId="77777777" w:rsidR="003A4ACB" w:rsidRPr="00DC1FF5" w:rsidRDefault="003A4ACB" w:rsidP="00C6156C">
            <w:pPr>
              <w:rPr>
                <w:b/>
              </w:rPr>
            </w:pPr>
            <w:r w:rsidRPr="00DC1FF5">
              <w:rPr>
                <w:b/>
              </w:rPr>
              <w:t>Project</w:t>
            </w:r>
            <w:r w:rsidR="00C6156C">
              <w:rPr>
                <w:b/>
              </w:rPr>
              <w:t xml:space="preserve"> Team</w:t>
            </w:r>
          </w:p>
        </w:tc>
        <w:tc>
          <w:tcPr>
            <w:tcW w:w="7087" w:type="dxa"/>
            <w:gridSpan w:val="2"/>
            <w:shd w:val="clear" w:color="auto" w:fill="auto"/>
            <w:vAlign w:val="bottom"/>
          </w:tcPr>
          <w:p w14:paraId="6AEED536" w14:textId="631C15EC" w:rsidR="003A4ACB" w:rsidRPr="0094756C" w:rsidRDefault="00B06DAE" w:rsidP="007037C6">
            <w:r>
              <w:t xml:space="preserve">                                                                                     </w:t>
            </w:r>
            <w:r w:rsidR="003A2451">
              <w:t xml:space="preserve">           </w:t>
            </w:r>
            <w:r w:rsidR="004D6435">
              <w:t xml:space="preserve">        </w:t>
            </w:r>
            <w:r w:rsidR="003A2451">
              <w:t xml:space="preserve"> 2022-04-03</w:t>
            </w:r>
          </w:p>
        </w:tc>
      </w:tr>
      <w:tr w:rsidR="00637E39" w:rsidRPr="000E62B7" w14:paraId="5E3E4905" w14:textId="77777777" w:rsidTr="00567181">
        <w:trPr>
          <w:trHeight w:val="232"/>
        </w:trPr>
        <w:tc>
          <w:tcPr>
            <w:tcW w:w="3369" w:type="dxa"/>
            <w:shd w:val="clear" w:color="auto" w:fill="E0E0E0"/>
          </w:tcPr>
          <w:p w14:paraId="0D2C7C95" w14:textId="27FE940A" w:rsidR="00637E39" w:rsidRPr="00567181" w:rsidRDefault="00567181" w:rsidP="007037C6">
            <w:pPr>
              <w:rPr>
                <w:rFonts w:ascii="Times New Roman" w:hAnsi="Times New Roman" w:cs="Times New Roman"/>
                <w:sz w:val="24"/>
                <w:szCs w:val="24"/>
              </w:rPr>
            </w:pPr>
            <w:r w:rsidRPr="00567181">
              <w:rPr>
                <w:rFonts w:ascii="Times New Roman" w:hAnsi="Times New Roman" w:cs="Times New Roman"/>
                <w:sz w:val="24"/>
                <w:szCs w:val="24"/>
              </w:rPr>
              <w:t>Vraj Kalpeshkumar Soni</w:t>
            </w:r>
          </w:p>
        </w:tc>
        <w:tc>
          <w:tcPr>
            <w:tcW w:w="7087" w:type="dxa"/>
            <w:gridSpan w:val="2"/>
            <w:shd w:val="clear" w:color="auto" w:fill="auto"/>
          </w:tcPr>
          <w:p w14:paraId="7EB4195F" w14:textId="6D03F904" w:rsidR="00637E39" w:rsidRPr="004D6435" w:rsidRDefault="00ED7A59" w:rsidP="007037C6">
            <w:pPr>
              <w:rPr>
                <w:rFonts w:ascii="Times New Roman" w:hAnsi="Times New Roman"/>
                <w:color w:val="0000FF"/>
                <w:sz w:val="22"/>
                <w:szCs w:val="22"/>
                <w:u w:val="single"/>
              </w:rPr>
            </w:pPr>
            <w:hyperlink r:id="rId8" w:history="1">
              <w:r w:rsidR="004D6435" w:rsidRPr="009F2AC4">
                <w:rPr>
                  <w:rStyle w:val="Hyperlink"/>
                  <w:rFonts w:ascii="Times New Roman" w:hAnsi="Times New Roman"/>
                  <w:sz w:val="22"/>
                  <w:szCs w:val="22"/>
                </w:rPr>
                <w:t>VrajKalpeshkumar.Soni@georgebrown.ca</w:t>
              </w:r>
            </w:hyperlink>
            <w:r w:rsidR="004D6435">
              <w:rPr>
                <w:rStyle w:val="Hyperlink"/>
                <w:rFonts w:ascii="Times New Roman" w:hAnsi="Times New Roman"/>
                <w:sz w:val="22"/>
                <w:szCs w:val="22"/>
              </w:rPr>
              <w:t xml:space="preserve"> -</w:t>
            </w:r>
            <w:r w:rsidR="004D6435">
              <w:rPr>
                <w:lang w:val="en-GB"/>
              </w:rPr>
              <w:t xml:space="preserve">V.K.Soni                     </w:t>
            </w:r>
            <w:r w:rsidR="004D6435">
              <w:t>2022-04-03</w:t>
            </w:r>
          </w:p>
        </w:tc>
      </w:tr>
      <w:tr w:rsidR="00637E39" w:rsidRPr="000E62B7" w14:paraId="5A23902A" w14:textId="77777777" w:rsidTr="00567181">
        <w:trPr>
          <w:trHeight w:val="232"/>
        </w:trPr>
        <w:tc>
          <w:tcPr>
            <w:tcW w:w="3369" w:type="dxa"/>
            <w:shd w:val="clear" w:color="auto" w:fill="E0E0E0"/>
          </w:tcPr>
          <w:p w14:paraId="32C72D2E" w14:textId="45001EC2" w:rsidR="00637E39" w:rsidRPr="00567181" w:rsidRDefault="00567181" w:rsidP="007037C6">
            <w:pPr>
              <w:rPr>
                <w:rFonts w:ascii="Times New Roman" w:hAnsi="Times New Roman" w:cs="Times New Roman"/>
                <w:sz w:val="24"/>
                <w:szCs w:val="24"/>
              </w:rPr>
            </w:pPr>
            <w:r w:rsidRPr="00567181">
              <w:rPr>
                <w:rFonts w:ascii="Times New Roman" w:hAnsi="Times New Roman" w:cs="Times New Roman"/>
                <w:sz w:val="24"/>
                <w:szCs w:val="24"/>
              </w:rPr>
              <w:t>Pruthvi Prakash Soni</w:t>
            </w:r>
          </w:p>
        </w:tc>
        <w:tc>
          <w:tcPr>
            <w:tcW w:w="7087" w:type="dxa"/>
            <w:gridSpan w:val="2"/>
            <w:shd w:val="clear" w:color="auto" w:fill="auto"/>
          </w:tcPr>
          <w:p w14:paraId="1E1D03B2" w14:textId="1531C86B" w:rsidR="00637E39" w:rsidRPr="004D6435" w:rsidRDefault="00ED7A59" w:rsidP="007037C6">
            <w:pPr>
              <w:rPr>
                <w:rFonts w:ascii="Times New Roman" w:hAnsi="Times New Roman" w:cs="Times New Roman"/>
                <w:sz w:val="22"/>
                <w:szCs w:val="22"/>
              </w:rPr>
            </w:pPr>
            <w:hyperlink r:id="rId9" w:history="1">
              <w:r w:rsidR="004D6435" w:rsidRPr="009F2AC4">
                <w:rPr>
                  <w:rStyle w:val="Hyperlink"/>
                  <w:rFonts w:ascii="Times New Roman" w:hAnsi="Times New Roman"/>
                  <w:sz w:val="22"/>
                  <w:szCs w:val="22"/>
                </w:rPr>
                <w:t>PruthviPrakash.Soni@georgebrown.ca</w:t>
              </w:r>
            </w:hyperlink>
            <w:r w:rsidR="004D6435">
              <w:rPr>
                <w:rStyle w:val="Hyperlink"/>
                <w:rFonts w:ascii="Times New Roman" w:hAnsi="Times New Roman"/>
                <w:sz w:val="22"/>
                <w:szCs w:val="22"/>
              </w:rPr>
              <w:t xml:space="preserve"> </w:t>
            </w:r>
            <w:r w:rsidR="00CE49CB">
              <w:rPr>
                <w:rStyle w:val="Hyperlink"/>
                <w:rFonts w:ascii="Times New Roman" w:hAnsi="Times New Roman"/>
                <w:sz w:val="22"/>
                <w:szCs w:val="22"/>
              </w:rPr>
              <w:t xml:space="preserve"> </w:t>
            </w:r>
            <w:r w:rsidR="004D6435">
              <w:rPr>
                <w:rStyle w:val="Hyperlink"/>
                <w:rFonts w:ascii="Times New Roman" w:hAnsi="Times New Roman"/>
                <w:sz w:val="22"/>
                <w:szCs w:val="22"/>
              </w:rPr>
              <w:t>-</w:t>
            </w:r>
            <w:r w:rsidR="004D6435">
              <w:rPr>
                <w:lang w:val="en-GB"/>
              </w:rPr>
              <w:t xml:space="preserve"> P.P.Soni                         </w:t>
            </w:r>
            <w:r w:rsidR="004D6435">
              <w:t>2022-04-03</w:t>
            </w:r>
          </w:p>
        </w:tc>
      </w:tr>
      <w:tr w:rsidR="00637E39" w:rsidRPr="000E62B7" w14:paraId="6F92FC28" w14:textId="77777777" w:rsidTr="00567181">
        <w:trPr>
          <w:trHeight w:val="232"/>
        </w:trPr>
        <w:tc>
          <w:tcPr>
            <w:tcW w:w="3369" w:type="dxa"/>
            <w:shd w:val="clear" w:color="auto" w:fill="E0E0E0"/>
          </w:tcPr>
          <w:p w14:paraId="7E2F5306" w14:textId="630F5AFF" w:rsidR="00637E39" w:rsidRPr="00567181" w:rsidRDefault="00567181" w:rsidP="00567181">
            <w:pPr>
              <w:pStyle w:val="Standard1"/>
              <w:rPr>
                <w:sz w:val="24"/>
                <w:szCs w:val="24"/>
              </w:rPr>
            </w:pPr>
            <w:r w:rsidRPr="00567181">
              <w:rPr>
                <w:sz w:val="24"/>
                <w:szCs w:val="24"/>
              </w:rPr>
              <w:t>Namya Vipulkumar Patel</w:t>
            </w:r>
          </w:p>
        </w:tc>
        <w:tc>
          <w:tcPr>
            <w:tcW w:w="7087" w:type="dxa"/>
            <w:gridSpan w:val="2"/>
            <w:shd w:val="clear" w:color="auto" w:fill="auto"/>
          </w:tcPr>
          <w:p w14:paraId="78910C54" w14:textId="42F1DAB5" w:rsidR="00637E39" w:rsidRPr="004D6435" w:rsidRDefault="00ED7A59" w:rsidP="007037C6">
            <w:hyperlink r:id="rId10" w:history="1">
              <w:r w:rsidR="004D6435" w:rsidRPr="009F2AC4">
                <w:rPr>
                  <w:rStyle w:val="Hyperlink"/>
                  <w:rFonts w:ascii="Times New Roman" w:hAnsi="Times New Roman"/>
                  <w:sz w:val="22"/>
                  <w:szCs w:val="22"/>
                </w:rPr>
                <w:t>NamyaVipulkumar.Patel@georgebrown.ca</w:t>
              </w:r>
            </w:hyperlink>
            <w:r w:rsidR="004D6435">
              <w:rPr>
                <w:rStyle w:val="Hyperlink"/>
                <w:rFonts w:ascii="Times New Roman" w:hAnsi="Times New Roman"/>
                <w:sz w:val="22"/>
                <w:szCs w:val="22"/>
              </w:rPr>
              <w:t xml:space="preserve"> -</w:t>
            </w:r>
            <w:r w:rsidR="004D6435">
              <w:rPr>
                <w:lang w:val="en-GB"/>
              </w:rPr>
              <w:t>N.V.Patel</w:t>
            </w:r>
            <w:r w:rsidR="004D6435">
              <w:t xml:space="preserve">                   2022-04-03 </w:t>
            </w:r>
          </w:p>
        </w:tc>
      </w:tr>
      <w:tr w:rsidR="003543E3" w:rsidRPr="000E62B7" w14:paraId="626573B2" w14:textId="77777777" w:rsidTr="00567181">
        <w:trPr>
          <w:trHeight w:val="232"/>
        </w:trPr>
        <w:tc>
          <w:tcPr>
            <w:tcW w:w="3369" w:type="dxa"/>
            <w:shd w:val="clear" w:color="auto" w:fill="E0E0E0"/>
          </w:tcPr>
          <w:p w14:paraId="14C395FE" w14:textId="558B8AA1" w:rsidR="003543E3" w:rsidRPr="00567181" w:rsidRDefault="00567181" w:rsidP="007037C6">
            <w:pPr>
              <w:rPr>
                <w:rFonts w:ascii="Times New Roman" w:hAnsi="Times New Roman" w:cs="Times New Roman"/>
                <w:sz w:val="24"/>
                <w:szCs w:val="24"/>
              </w:rPr>
            </w:pPr>
            <w:r w:rsidRPr="00567181">
              <w:rPr>
                <w:rFonts w:ascii="Times New Roman" w:hAnsi="Times New Roman" w:cs="Times New Roman"/>
                <w:sz w:val="24"/>
                <w:szCs w:val="24"/>
              </w:rPr>
              <w:t>Sahay Mayurbhai Patel</w:t>
            </w:r>
          </w:p>
        </w:tc>
        <w:tc>
          <w:tcPr>
            <w:tcW w:w="7087" w:type="dxa"/>
            <w:gridSpan w:val="2"/>
            <w:shd w:val="clear" w:color="auto" w:fill="auto"/>
          </w:tcPr>
          <w:p w14:paraId="2E5DDFF5" w14:textId="2C2A7AAC" w:rsidR="003543E3" w:rsidRPr="004D6435" w:rsidRDefault="00ED7A59" w:rsidP="007037C6">
            <w:pPr>
              <w:rPr>
                <w:rFonts w:ascii="Times New Roman" w:hAnsi="Times New Roman" w:cs="Times New Roman"/>
                <w:sz w:val="22"/>
                <w:szCs w:val="22"/>
              </w:rPr>
            </w:pPr>
            <w:hyperlink r:id="rId11" w:history="1">
              <w:r w:rsidR="0046335D" w:rsidRPr="009F2AC4">
                <w:rPr>
                  <w:rStyle w:val="Hyperlink"/>
                  <w:rFonts w:ascii="Times New Roman" w:hAnsi="Times New Roman"/>
                  <w:sz w:val="22"/>
                  <w:szCs w:val="22"/>
                </w:rPr>
                <w:t>SahayMayurbhai.Patel@georgebrown.ca</w:t>
              </w:r>
            </w:hyperlink>
            <w:r w:rsidR="0046335D">
              <w:rPr>
                <w:rFonts w:cs="Times New Roman"/>
              </w:rPr>
              <w:t xml:space="preserve"> </w:t>
            </w:r>
            <w:r w:rsidR="00C43218">
              <w:rPr>
                <w:rFonts w:ascii="Times New Roman" w:hAnsi="Times New Roman"/>
                <w:sz w:val="22"/>
                <w:szCs w:val="22"/>
              </w:rPr>
              <w:t>-S.M.Patel</w:t>
            </w:r>
            <w:r w:rsidR="004D6435">
              <w:rPr>
                <w:lang w:val="en-GB"/>
              </w:rPr>
              <w:t xml:space="preserve">                    </w:t>
            </w:r>
            <w:r w:rsidR="0046335D">
              <w:rPr>
                <w:lang w:val="en-GB"/>
              </w:rPr>
              <w:t xml:space="preserve">  </w:t>
            </w:r>
            <w:r w:rsidR="004D6435">
              <w:t>2022-04-03</w:t>
            </w:r>
          </w:p>
        </w:tc>
      </w:tr>
      <w:tr w:rsidR="003543E3" w:rsidRPr="000E62B7" w14:paraId="11CF77D6" w14:textId="77777777" w:rsidTr="00567181">
        <w:trPr>
          <w:trHeight w:val="232"/>
        </w:trPr>
        <w:tc>
          <w:tcPr>
            <w:tcW w:w="3369" w:type="dxa"/>
            <w:shd w:val="clear" w:color="auto" w:fill="E0E0E0"/>
          </w:tcPr>
          <w:p w14:paraId="69146E9F" w14:textId="5BFFD7F9" w:rsidR="003543E3" w:rsidRPr="00567181" w:rsidRDefault="004D6435" w:rsidP="004D6435">
            <w:pPr>
              <w:rPr>
                <w:rFonts w:ascii="Times New Roman" w:hAnsi="Times New Roman" w:cs="Times New Roman"/>
                <w:sz w:val="24"/>
                <w:szCs w:val="24"/>
              </w:rPr>
            </w:pPr>
            <w:r w:rsidRPr="00567181">
              <w:rPr>
                <w:rFonts w:ascii="Times New Roman" w:hAnsi="Times New Roman" w:cs="Times New Roman"/>
                <w:sz w:val="24"/>
                <w:szCs w:val="24"/>
              </w:rPr>
              <w:t>Saumyakumar Ajitkumar Mistry</w:t>
            </w:r>
          </w:p>
        </w:tc>
        <w:tc>
          <w:tcPr>
            <w:tcW w:w="7087" w:type="dxa"/>
            <w:gridSpan w:val="2"/>
            <w:shd w:val="clear" w:color="auto" w:fill="auto"/>
          </w:tcPr>
          <w:p w14:paraId="4FE4A65F" w14:textId="78EF6106" w:rsidR="003543E3" w:rsidRPr="004D6435" w:rsidRDefault="00ED7A59" w:rsidP="004D6435">
            <w:pPr>
              <w:rPr>
                <w:rFonts w:ascii="Times New Roman" w:hAnsi="Times New Roman" w:cs="Times New Roman"/>
                <w:sz w:val="22"/>
                <w:szCs w:val="22"/>
              </w:rPr>
            </w:pPr>
            <w:hyperlink r:id="rId12" w:history="1">
              <w:r w:rsidR="00C43218" w:rsidRPr="001958E8">
                <w:rPr>
                  <w:rStyle w:val="Hyperlink"/>
                  <w:rFonts w:ascii="Times New Roman" w:hAnsi="Times New Roman"/>
                  <w:sz w:val="22"/>
                  <w:szCs w:val="22"/>
                </w:rPr>
                <w:t>SaumyakumarAjitkumar.Mistry@georgebrown.ca</w:t>
              </w:r>
            </w:hyperlink>
            <w:r w:rsidR="004D6435">
              <w:rPr>
                <w:rStyle w:val="Hyperlink"/>
                <w:rFonts w:ascii="Times New Roman" w:hAnsi="Times New Roman"/>
                <w:sz w:val="22"/>
                <w:szCs w:val="22"/>
              </w:rPr>
              <w:t xml:space="preserve"> -</w:t>
            </w:r>
            <w:r w:rsidR="004D6435">
              <w:rPr>
                <w:lang w:val="en-GB"/>
              </w:rPr>
              <w:t xml:space="preserve">S.A.Mistry       </w:t>
            </w:r>
            <w:r w:rsidR="004D6435">
              <w:t>2022-04-03</w:t>
            </w:r>
          </w:p>
        </w:tc>
      </w:tr>
      <w:tr w:rsidR="0076458B" w:rsidRPr="007D47C8" w14:paraId="0F6A551D" w14:textId="77777777" w:rsidTr="00567181">
        <w:trPr>
          <w:trHeight w:val="422"/>
          <w:tblHeader/>
        </w:trPr>
        <w:tc>
          <w:tcPr>
            <w:tcW w:w="10456" w:type="dxa"/>
            <w:gridSpan w:val="3"/>
            <w:shd w:val="clear" w:color="auto" w:fill="BFBFBF"/>
          </w:tcPr>
          <w:p w14:paraId="5F3500BE" w14:textId="77777777" w:rsidR="009467D8" w:rsidRPr="000C2AF3" w:rsidRDefault="0076458B" w:rsidP="003543E3">
            <w:pPr>
              <w:pStyle w:val="Heading2"/>
            </w:pPr>
            <w:r>
              <w:t>Handover Approvals</w:t>
            </w:r>
          </w:p>
        </w:tc>
      </w:tr>
      <w:tr w:rsidR="00EB63E4" w:rsidRPr="007D47C8" w14:paraId="7FA02E1C" w14:textId="77777777" w:rsidTr="00567181">
        <w:trPr>
          <w:trHeight w:val="422"/>
          <w:tblHeader/>
        </w:trPr>
        <w:tc>
          <w:tcPr>
            <w:tcW w:w="10456" w:type="dxa"/>
            <w:gridSpan w:val="3"/>
            <w:shd w:val="clear" w:color="auto" w:fill="BFBFBF"/>
          </w:tcPr>
          <w:p w14:paraId="7D4FF613" w14:textId="77777777" w:rsidR="007A2FC2" w:rsidRPr="0095064F" w:rsidRDefault="007A2FC2" w:rsidP="007037C6"/>
        </w:tc>
      </w:tr>
      <w:tr w:rsidR="00EB63E4" w:rsidRPr="0094756C" w14:paraId="1120188F" w14:textId="77777777" w:rsidTr="00567181">
        <w:trPr>
          <w:trHeight w:val="422"/>
        </w:trPr>
        <w:tc>
          <w:tcPr>
            <w:tcW w:w="3406" w:type="dxa"/>
            <w:gridSpan w:val="2"/>
            <w:vMerge w:val="restart"/>
            <w:shd w:val="clear" w:color="auto" w:fill="E0E0E0"/>
          </w:tcPr>
          <w:p w14:paraId="6F249466" w14:textId="77777777" w:rsidR="00EB63E4" w:rsidRDefault="00223744" w:rsidP="007037C6">
            <w:pPr>
              <w:rPr>
                <w:b/>
              </w:rPr>
            </w:pPr>
            <w:r>
              <w:rPr>
                <w:b/>
              </w:rPr>
              <w:t>Stakeholder/Industry partner Name and Title</w:t>
            </w:r>
            <w:r w:rsidR="003A2451">
              <w:rPr>
                <w:b/>
              </w:rPr>
              <w:t>:</w:t>
            </w:r>
          </w:p>
          <w:p w14:paraId="3F15E813" w14:textId="695E095C" w:rsidR="003A2451" w:rsidRPr="008745FF" w:rsidRDefault="003A2451" w:rsidP="007037C6">
            <w:pPr>
              <w:rPr>
                <w:b/>
              </w:rPr>
            </w:pPr>
            <w:r>
              <w:t>Anjana Shah</w:t>
            </w:r>
          </w:p>
        </w:tc>
        <w:tc>
          <w:tcPr>
            <w:tcW w:w="7050" w:type="dxa"/>
            <w:vAlign w:val="bottom"/>
          </w:tcPr>
          <w:p w14:paraId="4674FD24" w14:textId="4F96A62C" w:rsidR="00B06DAE" w:rsidRPr="0094756C" w:rsidRDefault="00B06DAE" w:rsidP="007037C6">
            <w:r>
              <w:t xml:space="preserve">                                                                                  </w:t>
            </w:r>
            <w:r w:rsidR="003A2451">
              <w:t xml:space="preserve">               2022-04-03</w:t>
            </w:r>
            <w:r w:rsidRPr="00156198">
              <w:t xml:space="preserve">  </w:t>
            </w:r>
          </w:p>
        </w:tc>
      </w:tr>
      <w:tr w:rsidR="00EB63E4" w:rsidRPr="0094756C" w14:paraId="119261A0" w14:textId="77777777" w:rsidTr="00567181">
        <w:trPr>
          <w:trHeight w:val="224"/>
        </w:trPr>
        <w:tc>
          <w:tcPr>
            <w:tcW w:w="3406" w:type="dxa"/>
            <w:gridSpan w:val="2"/>
            <w:vMerge/>
            <w:tcBorders>
              <w:bottom w:val="single" w:sz="4" w:space="0" w:color="auto"/>
            </w:tcBorders>
            <w:shd w:val="clear" w:color="auto" w:fill="E0E0E0"/>
          </w:tcPr>
          <w:p w14:paraId="175AEE8F" w14:textId="77777777" w:rsidR="00EB63E4" w:rsidRDefault="00EB63E4" w:rsidP="007037C6"/>
        </w:tc>
        <w:tc>
          <w:tcPr>
            <w:tcW w:w="7050" w:type="dxa"/>
            <w:tcBorders>
              <w:bottom w:val="single" w:sz="4" w:space="0" w:color="auto"/>
            </w:tcBorders>
          </w:tcPr>
          <w:p w14:paraId="486A0D40" w14:textId="77777777" w:rsidR="00EB63E4" w:rsidRDefault="00EB63E4" w:rsidP="007037C6">
            <w:pPr>
              <w:rPr>
                <w:sz w:val="16"/>
                <w:szCs w:val="16"/>
              </w:rPr>
            </w:pPr>
            <w:r w:rsidRPr="00D674AA">
              <w:rPr>
                <w:sz w:val="16"/>
                <w:szCs w:val="16"/>
              </w:rPr>
              <w:t>(signature)</w:t>
            </w:r>
            <w:r w:rsidRPr="00D674AA">
              <w:rPr>
                <w:sz w:val="16"/>
                <w:szCs w:val="16"/>
              </w:rPr>
              <w:tab/>
              <w:t xml:space="preserve">                 </w:t>
            </w:r>
            <w:r w:rsidR="008745FF" w:rsidRPr="00D674AA">
              <w:rPr>
                <w:sz w:val="16"/>
                <w:szCs w:val="16"/>
              </w:rPr>
              <w:t xml:space="preserve">          </w:t>
            </w:r>
            <w:r w:rsidR="00223744">
              <w:rPr>
                <w:sz w:val="16"/>
                <w:szCs w:val="16"/>
              </w:rPr>
              <w:t xml:space="preserve">                </w:t>
            </w:r>
            <w:r w:rsidR="008745FF" w:rsidRPr="00D674AA">
              <w:rPr>
                <w:sz w:val="16"/>
                <w:szCs w:val="16"/>
              </w:rPr>
              <w:t xml:space="preserve"> </w:t>
            </w:r>
            <w:r w:rsidRPr="00D674AA">
              <w:rPr>
                <w:sz w:val="16"/>
                <w:szCs w:val="16"/>
              </w:rPr>
              <w:t>(date)</w:t>
            </w:r>
          </w:p>
          <w:p w14:paraId="167E97CD" w14:textId="7E144837" w:rsidR="003A2451" w:rsidRPr="003A2451" w:rsidRDefault="003A2451" w:rsidP="007037C6">
            <w:r>
              <w:rPr>
                <w:sz w:val="16"/>
                <w:szCs w:val="16"/>
              </w:rPr>
              <w:t xml:space="preserve">                                                                                                                         </w:t>
            </w:r>
            <w:r>
              <w:t>2022-04-03</w:t>
            </w:r>
          </w:p>
        </w:tc>
      </w:tr>
    </w:tbl>
    <w:p w14:paraId="69DEFE87" w14:textId="77777777" w:rsidR="00112180" w:rsidRDefault="00112180"/>
    <w:tbl>
      <w:tblPr>
        <w:tblW w:w="10456"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3348"/>
        <w:gridCol w:w="7108"/>
      </w:tblGrid>
      <w:tr w:rsidR="00923F71" w:rsidRPr="000E62B7" w14:paraId="284122AA" w14:textId="77777777" w:rsidTr="00567181">
        <w:trPr>
          <w:trHeight w:val="232"/>
        </w:trPr>
        <w:tc>
          <w:tcPr>
            <w:tcW w:w="10456" w:type="dxa"/>
            <w:gridSpan w:val="2"/>
            <w:shd w:val="clear" w:color="auto" w:fill="B3B3B3"/>
          </w:tcPr>
          <w:p w14:paraId="2AD77F73" w14:textId="77777777" w:rsidR="00923F71" w:rsidRPr="00DC1FF5" w:rsidRDefault="009572D6" w:rsidP="00C839B3">
            <w:pPr>
              <w:pStyle w:val="Heading2"/>
            </w:pPr>
            <w:r>
              <w:t xml:space="preserve">Project Closure </w:t>
            </w:r>
            <w:r w:rsidR="00923F71" w:rsidRPr="00DC1FF5">
              <w:t>Approval</w:t>
            </w:r>
          </w:p>
        </w:tc>
      </w:tr>
      <w:tr w:rsidR="00923F71" w:rsidRPr="000E62B7" w14:paraId="5F90FB46" w14:textId="77777777" w:rsidTr="00567181">
        <w:trPr>
          <w:trHeight w:val="232"/>
        </w:trPr>
        <w:tc>
          <w:tcPr>
            <w:tcW w:w="3348" w:type="dxa"/>
            <w:vMerge w:val="restart"/>
            <w:shd w:val="clear" w:color="auto" w:fill="E0E0E0"/>
          </w:tcPr>
          <w:p w14:paraId="65DB9CF6" w14:textId="77777777" w:rsidR="00923F71" w:rsidRPr="00DC1FF5" w:rsidRDefault="00223744" w:rsidP="007037C6">
            <w:pPr>
              <w:rPr>
                <w:b/>
              </w:rPr>
            </w:pPr>
            <w:r>
              <w:rPr>
                <w:b/>
              </w:rPr>
              <w:t>Stakeholder/</w:t>
            </w:r>
            <w:r w:rsidR="003543E3">
              <w:rPr>
                <w:b/>
              </w:rPr>
              <w:t>Industry partner</w:t>
            </w:r>
            <w:r>
              <w:rPr>
                <w:b/>
              </w:rPr>
              <w:t xml:space="preserve"> Name and Title</w:t>
            </w:r>
          </w:p>
        </w:tc>
        <w:tc>
          <w:tcPr>
            <w:tcW w:w="7108" w:type="dxa"/>
            <w:shd w:val="clear" w:color="auto" w:fill="auto"/>
          </w:tcPr>
          <w:p w14:paraId="352174F7" w14:textId="3CEC6C03" w:rsidR="00923F71" w:rsidRPr="0094756C" w:rsidRDefault="00B06DAE" w:rsidP="007037C6">
            <w:r>
              <w:t xml:space="preserve">                                                                                     </w:t>
            </w:r>
            <w:r w:rsidR="003A2451">
              <w:t xml:space="preserve">             2022-04-03</w:t>
            </w:r>
          </w:p>
        </w:tc>
      </w:tr>
      <w:tr w:rsidR="00923F71" w:rsidRPr="000E62B7" w14:paraId="0B88026C" w14:textId="77777777" w:rsidTr="00567181">
        <w:trPr>
          <w:trHeight w:val="232"/>
        </w:trPr>
        <w:tc>
          <w:tcPr>
            <w:tcW w:w="3348" w:type="dxa"/>
            <w:vMerge/>
            <w:shd w:val="clear" w:color="auto" w:fill="E0E0E0"/>
          </w:tcPr>
          <w:p w14:paraId="58049A93" w14:textId="77777777" w:rsidR="00923F71" w:rsidRDefault="00923F71" w:rsidP="007037C6"/>
        </w:tc>
        <w:tc>
          <w:tcPr>
            <w:tcW w:w="7108" w:type="dxa"/>
            <w:shd w:val="clear" w:color="auto" w:fill="auto"/>
          </w:tcPr>
          <w:p w14:paraId="43AAD3B1" w14:textId="77777777" w:rsidR="00923F71" w:rsidRPr="00D674AA" w:rsidRDefault="00223744" w:rsidP="007037C6">
            <w:pPr>
              <w:rPr>
                <w:sz w:val="16"/>
                <w:szCs w:val="16"/>
              </w:rPr>
            </w:pPr>
            <w:r>
              <w:rPr>
                <w:sz w:val="16"/>
                <w:szCs w:val="16"/>
              </w:rPr>
              <w:t>(</w:t>
            </w:r>
            <w:r w:rsidR="00923F71" w:rsidRPr="00D674AA">
              <w:rPr>
                <w:sz w:val="16"/>
                <w:szCs w:val="16"/>
              </w:rPr>
              <w:t>signature)</w:t>
            </w:r>
            <w:r w:rsidR="00923F71" w:rsidRPr="00D674AA">
              <w:rPr>
                <w:sz w:val="16"/>
                <w:szCs w:val="16"/>
              </w:rPr>
              <w:tab/>
            </w:r>
            <w:r w:rsidR="00923F71" w:rsidRPr="00D674AA">
              <w:rPr>
                <w:sz w:val="16"/>
                <w:szCs w:val="16"/>
              </w:rPr>
              <w:tab/>
              <w:t xml:space="preserve">                </w:t>
            </w:r>
            <w:r>
              <w:rPr>
                <w:sz w:val="16"/>
                <w:szCs w:val="16"/>
              </w:rPr>
              <w:t xml:space="preserve">                               </w:t>
            </w:r>
            <w:r w:rsidR="00923F71" w:rsidRPr="00D674AA">
              <w:rPr>
                <w:sz w:val="16"/>
                <w:szCs w:val="16"/>
              </w:rPr>
              <w:t xml:space="preserve"> (date)</w:t>
            </w:r>
          </w:p>
        </w:tc>
      </w:tr>
      <w:tr w:rsidR="00223744" w:rsidRPr="000E62B7" w14:paraId="184DC2AE" w14:textId="77777777" w:rsidTr="00567181">
        <w:trPr>
          <w:trHeight w:val="232"/>
        </w:trPr>
        <w:tc>
          <w:tcPr>
            <w:tcW w:w="3348" w:type="dxa"/>
            <w:shd w:val="clear" w:color="auto" w:fill="E0E0E0"/>
          </w:tcPr>
          <w:p w14:paraId="7BD1A9E5" w14:textId="48D6CC00" w:rsidR="00223744" w:rsidRDefault="003A2451" w:rsidP="007037C6">
            <w:r>
              <w:t>Anjana Shah</w:t>
            </w:r>
          </w:p>
        </w:tc>
        <w:tc>
          <w:tcPr>
            <w:tcW w:w="7108" w:type="dxa"/>
            <w:shd w:val="clear" w:color="auto" w:fill="auto"/>
          </w:tcPr>
          <w:p w14:paraId="356FAD07" w14:textId="5C45F172" w:rsidR="00223744" w:rsidRDefault="003A2451" w:rsidP="007037C6">
            <w:pPr>
              <w:rPr>
                <w:sz w:val="16"/>
                <w:szCs w:val="16"/>
              </w:rPr>
            </w:pPr>
            <w:r>
              <w:rPr>
                <w:sz w:val="16"/>
                <w:szCs w:val="16"/>
              </w:rPr>
              <w:t xml:space="preserve">                                                                                                                           </w:t>
            </w:r>
            <w:r>
              <w:t>2022-04-03</w:t>
            </w:r>
          </w:p>
        </w:tc>
      </w:tr>
    </w:tbl>
    <w:p w14:paraId="7A325E94" w14:textId="77777777" w:rsidR="00923F71" w:rsidRDefault="00923F71" w:rsidP="00112180"/>
    <w:p w14:paraId="79635E01" w14:textId="77777777" w:rsidR="00E73941" w:rsidRDefault="003C1F25" w:rsidP="00112180">
      <w:pPr>
        <w:rPr>
          <w:color w:val="000000"/>
        </w:rPr>
      </w:pPr>
      <w:r>
        <w:t xml:space="preserve">Document Reference: </w:t>
      </w:r>
      <w:r w:rsidR="00E73941">
        <w:rPr>
          <w:color w:val="006D21"/>
          <w:shd w:val="clear" w:color="auto" w:fill="FFFFFF"/>
        </w:rPr>
        <w:t>www.ocio.gov.nl.ca/OCIO/pmo/docs/</w:t>
      </w:r>
      <w:r w:rsidR="00E73941">
        <w:rPr>
          <w:b/>
          <w:bCs w:val="0"/>
          <w:color w:val="006D21"/>
          <w:shd w:val="clear" w:color="auto" w:fill="FFFFFF"/>
        </w:rPr>
        <w:t>project_closure_report</w:t>
      </w:r>
      <w:r w:rsidR="00E73941">
        <w:rPr>
          <w:color w:val="006D21"/>
          <w:shd w:val="clear" w:color="auto" w:fill="FFFFFF"/>
        </w:rPr>
        <w:t>_template.docx</w:t>
      </w:r>
    </w:p>
    <w:p w14:paraId="741A5182" w14:textId="77777777" w:rsidR="00FC25B7" w:rsidRDefault="00FC25B7" w:rsidP="00112180"/>
    <w:p w14:paraId="30B5DFE3" w14:textId="77777777" w:rsidR="00EE78ED" w:rsidRDefault="00EE78ED" w:rsidP="00112180">
      <w:r>
        <w:lastRenderedPageBreak/>
        <w:t>*--------------------------------------------------------------------------*</w:t>
      </w:r>
    </w:p>
    <w:p w14:paraId="4C5AE473" w14:textId="77777777" w:rsidR="00EE78ED" w:rsidRPr="00D61BA9" w:rsidRDefault="00EE78ED" w:rsidP="00EE78ED">
      <w:pPr>
        <w:rPr>
          <w:b/>
          <w:sz w:val="32"/>
          <w:szCs w:val="32"/>
          <w:u w:val="single"/>
        </w:rPr>
      </w:pPr>
      <w:r w:rsidRPr="00D61BA9">
        <w:rPr>
          <w:b/>
          <w:sz w:val="32"/>
          <w:szCs w:val="32"/>
          <w:u w:val="single"/>
        </w:rPr>
        <w:t>Submission Guidelines:</w:t>
      </w:r>
    </w:p>
    <w:p w14:paraId="55FAF993" w14:textId="7AAC46CA" w:rsidR="00EE78ED" w:rsidRDefault="00EE78ED" w:rsidP="00EE78ED">
      <w:r>
        <w:t>Please submit as “W2</w:t>
      </w:r>
      <w:r w:rsidR="003265DB">
        <w:t>2</w:t>
      </w:r>
      <w:r>
        <w:t>_T&lt;team number&gt;_ProjectClosureReport”. For e.g. W2</w:t>
      </w:r>
      <w:r w:rsidR="003265DB">
        <w:t>2</w:t>
      </w:r>
      <w:r>
        <w:t>_T</w:t>
      </w:r>
      <w:r w:rsidR="003265DB">
        <w:t>45</w:t>
      </w:r>
      <w:r>
        <w:t>_Project</w:t>
      </w:r>
      <w:r w:rsidR="00684693">
        <w:t>C</w:t>
      </w:r>
      <w:r>
        <w:t>losureReport</w:t>
      </w:r>
    </w:p>
    <w:p w14:paraId="18456887" w14:textId="77777777" w:rsidR="00EE78ED" w:rsidRDefault="00EE78ED" w:rsidP="00EE78ED">
      <w:r>
        <w:t>This is a group submission i.e. one per group.</w:t>
      </w:r>
    </w:p>
    <w:p w14:paraId="39C7BAA4" w14:textId="77777777" w:rsidR="00EE78ED" w:rsidRDefault="00EE78ED" w:rsidP="00EE78ED"/>
    <w:p w14:paraId="3E4FF6E0" w14:textId="77777777" w:rsidR="00EE78ED" w:rsidRPr="00D61BA9" w:rsidRDefault="00EE78ED" w:rsidP="00EE78ED">
      <w:pPr>
        <w:rPr>
          <w:b/>
          <w:sz w:val="32"/>
          <w:szCs w:val="32"/>
          <w:u w:val="single"/>
        </w:rPr>
      </w:pPr>
      <w:r w:rsidRPr="00D61BA9">
        <w:rPr>
          <w:b/>
          <w:sz w:val="32"/>
          <w:szCs w:val="32"/>
          <w:u w:val="single"/>
        </w:rPr>
        <w:t>Due Dates:</w:t>
      </w:r>
    </w:p>
    <w:p w14:paraId="1CBECC4A" w14:textId="31E551A2" w:rsidR="00EE78ED" w:rsidRPr="006F60E2" w:rsidRDefault="003265DB" w:rsidP="00EE78ED">
      <w:pPr>
        <w:rPr>
          <w:rFonts w:ascii="Frutiger-Light" w:hAnsi="Frutiger-Light" w:cs="Lucida Sans Unicode"/>
          <w:b/>
          <w:color w:val="1F497D"/>
          <w:sz w:val="32"/>
          <w:szCs w:val="32"/>
        </w:rPr>
      </w:pPr>
      <w:r>
        <w:rPr>
          <w:rFonts w:ascii="Frutiger-Light" w:hAnsi="Frutiger-Light" w:cs="Lucida Sans Unicode"/>
          <w:b/>
          <w:color w:val="1F497D"/>
          <w:sz w:val="32"/>
          <w:szCs w:val="32"/>
        </w:rPr>
        <w:t>Sunday</w:t>
      </w:r>
      <w:r w:rsidR="00EE78ED" w:rsidRPr="006F60E2">
        <w:rPr>
          <w:rFonts w:ascii="Frutiger-Light" w:hAnsi="Frutiger-Light" w:cs="Lucida Sans Unicode"/>
          <w:b/>
          <w:color w:val="1F497D"/>
          <w:sz w:val="32"/>
          <w:szCs w:val="32"/>
        </w:rPr>
        <w:t xml:space="preserve">, </w:t>
      </w:r>
      <w:r w:rsidR="00EE78ED">
        <w:rPr>
          <w:rFonts w:ascii="Frutiger-Light" w:hAnsi="Frutiger-Light" w:cs="Lucida Sans Unicode"/>
          <w:b/>
          <w:color w:val="1F497D"/>
          <w:sz w:val="32"/>
          <w:szCs w:val="32"/>
        </w:rPr>
        <w:t xml:space="preserve">April </w:t>
      </w:r>
      <w:r>
        <w:rPr>
          <w:rFonts w:ascii="Frutiger-Light" w:hAnsi="Frutiger-Light" w:cs="Lucida Sans Unicode"/>
          <w:b/>
          <w:color w:val="1F497D"/>
          <w:sz w:val="32"/>
          <w:szCs w:val="32"/>
        </w:rPr>
        <w:t>3</w:t>
      </w:r>
      <w:r w:rsidR="00EE78ED" w:rsidRPr="006F60E2">
        <w:rPr>
          <w:rFonts w:ascii="Frutiger-Light" w:hAnsi="Frutiger-Light" w:cs="Lucida Sans Unicode"/>
          <w:b/>
          <w:color w:val="1F497D"/>
          <w:sz w:val="32"/>
          <w:szCs w:val="32"/>
        </w:rPr>
        <w:t>, 202</w:t>
      </w:r>
      <w:r>
        <w:rPr>
          <w:rFonts w:ascii="Frutiger-Light" w:hAnsi="Frutiger-Light" w:cs="Lucida Sans Unicode"/>
          <w:b/>
          <w:color w:val="1F497D"/>
          <w:sz w:val="32"/>
          <w:szCs w:val="32"/>
        </w:rPr>
        <w:t>2</w:t>
      </w:r>
      <w:r w:rsidR="00EE78ED" w:rsidRPr="006F60E2">
        <w:rPr>
          <w:rFonts w:ascii="Frutiger-Light" w:hAnsi="Frutiger-Light" w:cs="Lucida Sans Unicode"/>
          <w:b/>
          <w:color w:val="1F497D"/>
          <w:sz w:val="32"/>
          <w:szCs w:val="32"/>
        </w:rPr>
        <w:t xml:space="preserve"> (11:59 p.m.)</w:t>
      </w:r>
    </w:p>
    <w:p w14:paraId="5EAFEF59" w14:textId="77777777" w:rsidR="00EE78ED" w:rsidRPr="00730933" w:rsidRDefault="00EE78ED" w:rsidP="00112180"/>
    <w:sectPr w:rsidR="00EE78ED" w:rsidRPr="00730933" w:rsidSect="00C51A40">
      <w:headerReference w:type="even" r:id="rId13"/>
      <w:headerReference w:type="default" r:id="rId14"/>
      <w:footerReference w:type="even" r:id="rId15"/>
      <w:footerReference w:type="default" r:id="rId16"/>
      <w:headerReference w:type="first" r:id="rId17"/>
      <w:footerReference w:type="first" r:id="rId18"/>
      <w:pgSz w:w="12240" w:h="15840" w:code="1"/>
      <w:pgMar w:top="1008" w:right="1152" w:bottom="1008" w:left="1152" w:header="432" w:footer="36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F9C8" w14:textId="77777777" w:rsidR="00ED7A59" w:rsidRDefault="00ED7A59" w:rsidP="00156198">
      <w:r>
        <w:separator/>
      </w:r>
    </w:p>
    <w:p w14:paraId="538F245A" w14:textId="77777777" w:rsidR="00ED7A59" w:rsidRDefault="00ED7A59" w:rsidP="00156198"/>
    <w:p w14:paraId="35728177" w14:textId="77777777" w:rsidR="00ED7A59" w:rsidRDefault="00ED7A59" w:rsidP="00156198"/>
    <w:p w14:paraId="04DD73DF" w14:textId="77777777" w:rsidR="00ED7A59" w:rsidRDefault="00ED7A59" w:rsidP="00156198"/>
    <w:p w14:paraId="3EB2E9FC" w14:textId="77777777" w:rsidR="00ED7A59" w:rsidRDefault="00ED7A59" w:rsidP="00156198"/>
    <w:p w14:paraId="70C73652" w14:textId="77777777" w:rsidR="00ED7A59" w:rsidRDefault="00ED7A59" w:rsidP="00156198"/>
    <w:p w14:paraId="257BD676" w14:textId="77777777" w:rsidR="00ED7A59" w:rsidRDefault="00ED7A59" w:rsidP="00156198"/>
    <w:p w14:paraId="1ADF2B49" w14:textId="77777777" w:rsidR="00ED7A59" w:rsidRDefault="00ED7A59" w:rsidP="00156198"/>
    <w:p w14:paraId="7E8C4EC1" w14:textId="77777777" w:rsidR="00ED7A59" w:rsidRDefault="00ED7A59" w:rsidP="00156198"/>
  </w:endnote>
  <w:endnote w:type="continuationSeparator" w:id="0">
    <w:p w14:paraId="57DB5AFF" w14:textId="77777777" w:rsidR="00ED7A59" w:rsidRDefault="00ED7A59" w:rsidP="00156198">
      <w:r>
        <w:continuationSeparator/>
      </w:r>
    </w:p>
    <w:p w14:paraId="153ED24A" w14:textId="77777777" w:rsidR="00ED7A59" w:rsidRDefault="00ED7A59" w:rsidP="00156198"/>
    <w:p w14:paraId="261618B5" w14:textId="77777777" w:rsidR="00ED7A59" w:rsidRDefault="00ED7A59" w:rsidP="00156198"/>
    <w:p w14:paraId="38BE9798" w14:textId="77777777" w:rsidR="00ED7A59" w:rsidRDefault="00ED7A59" w:rsidP="00156198"/>
    <w:p w14:paraId="02CA72C5" w14:textId="77777777" w:rsidR="00ED7A59" w:rsidRDefault="00ED7A59" w:rsidP="00156198"/>
    <w:p w14:paraId="2BA1AD29" w14:textId="77777777" w:rsidR="00ED7A59" w:rsidRDefault="00ED7A59" w:rsidP="00156198"/>
    <w:p w14:paraId="747CBD35" w14:textId="77777777" w:rsidR="00ED7A59" w:rsidRDefault="00ED7A59" w:rsidP="00156198"/>
    <w:p w14:paraId="70739DC0" w14:textId="77777777" w:rsidR="00ED7A59" w:rsidRDefault="00ED7A59" w:rsidP="00156198"/>
    <w:p w14:paraId="1E77C690" w14:textId="77777777" w:rsidR="00ED7A59" w:rsidRDefault="00ED7A59" w:rsidP="001561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Frutiger-Light">
    <w:altName w:val="Times New Roman"/>
    <w:charset w:val="00"/>
    <w:family w:val="auto"/>
    <w:pitch w:val="variable"/>
    <w:sig w:usb0="00000083" w:usb1="00000000" w:usb2="00000000" w:usb3="00000000" w:csb0="00000009"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95BB" w14:textId="77777777" w:rsidR="00A776E3" w:rsidRDefault="00A776E3" w:rsidP="0015619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6951DC6" w14:textId="77777777" w:rsidR="00A776E3" w:rsidRDefault="00A776E3" w:rsidP="00156198">
    <w:pPr>
      <w:pStyle w:val="Footer"/>
    </w:pPr>
  </w:p>
  <w:p w14:paraId="71A3EBB3" w14:textId="77777777" w:rsidR="00A776E3" w:rsidRDefault="00A776E3" w:rsidP="00156198"/>
  <w:p w14:paraId="389629C3" w14:textId="77777777" w:rsidR="00A776E3" w:rsidRDefault="00A776E3" w:rsidP="00156198"/>
  <w:p w14:paraId="73CD01DE" w14:textId="77777777" w:rsidR="00A776E3" w:rsidRDefault="00A776E3" w:rsidP="00156198"/>
  <w:p w14:paraId="1ACD8E4C" w14:textId="77777777" w:rsidR="00A776E3" w:rsidRDefault="00A776E3" w:rsidP="00156198"/>
  <w:p w14:paraId="5AD8BBC5" w14:textId="77777777" w:rsidR="00A776E3" w:rsidRDefault="00A776E3" w:rsidP="00156198"/>
  <w:p w14:paraId="47A85D51" w14:textId="77777777" w:rsidR="00A776E3" w:rsidRDefault="00A776E3" w:rsidP="00156198"/>
  <w:p w14:paraId="2110C3B8" w14:textId="77777777" w:rsidR="00A776E3" w:rsidRDefault="00A776E3" w:rsidP="00156198"/>
  <w:p w14:paraId="1B3134C6" w14:textId="77777777" w:rsidR="00A776E3" w:rsidRDefault="00A776E3" w:rsidP="001561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5076"/>
      <w:gridCol w:w="5076"/>
    </w:tblGrid>
    <w:tr w:rsidR="00A776E3" w:rsidRPr="002C65E3" w14:paraId="34208F24" w14:textId="77777777" w:rsidTr="002C65E3">
      <w:tc>
        <w:tcPr>
          <w:tcW w:w="5076" w:type="dxa"/>
          <w:tcBorders>
            <w:top w:val="single" w:sz="4" w:space="0" w:color="auto"/>
          </w:tcBorders>
        </w:tcPr>
        <w:p w14:paraId="404F9409" w14:textId="77777777" w:rsidR="00A776E3" w:rsidRPr="002C65E3" w:rsidRDefault="00A776E3" w:rsidP="002C65E3">
          <w:pPr>
            <w:spacing w:after="0"/>
            <w:rPr>
              <w:sz w:val="16"/>
              <w:szCs w:val="16"/>
            </w:rPr>
          </w:pPr>
          <w:r w:rsidRPr="002C65E3">
            <w:rPr>
              <w:sz w:val="16"/>
              <w:szCs w:val="16"/>
            </w:rPr>
            <w:t>Project Closure  Report</w:t>
          </w:r>
        </w:p>
      </w:tc>
      <w:tc>
        <w:tcPr>
          <w:tcW w:w="5076" w:type="dxa"/>
          <w:tcBorders>
            <w:top w:val="single" w:sz="4" w:space="0" w:color="auto"/>
          </w:tcBorders>
        </w:tcPr>
        <w:p w14:paraId="47EEEDAB" w14:textId="77777777" w:rsidR="00A776E3" w:rsidRPr="002C65E3" w:rsidRDefault="00A776E3" w:rsidP="002C65E3">
          <w:pPr>
            <w:spacing w:after="0"/>
            <w:jc w:val="right"/>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F31CB2">
            <w:rPr>
              <w:noProof/>
              <w:sz w:val="16"/>
              <w:szCs w:val="16"/>
            </w:rPr>
            <w:t>4</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F31CB2">
            <w:rPr>
              <w:noProof/>
              <w:sz w:val="16"/>
              <w:szCs w:val="16"/>
            </w:rPr>
            <w:t>4</w:t>
          </w:r>
          <w:r w:rsidRPr="002C65E3">
            <w:rPr>
              <w:sz w:val="16"/>
              <w:szCs w:val="16"/>
            </w:rPr>
            <w:fldChar w:fldCharType="end"/>
          </w:r>
        </w:p>
      </w:tc>
    </w:tr>
    <w:tr w:rsidR="00A776E3" w:rsidRPr="002C65E3" w14:paraId="4E2E5010" w14:textId="77777777" w:rsidTr="002C65E3">
      <w:tc>
        <w:tcPr>
          <w:tcW w:w="5076" w:type="dxa"/>
        </w:tcPr>
        <w:p w14:paraId="60201FA2" w14:textId="77777777" w:rsidR="00A776E3" w:rsidRPr="002C65E3" w:rsidRDefault="00A776E3" w:rsidP="008E1577">
          <w:pPr>
            <w:spacing w:before="0" w:after="0"/>
            <w:rPr>
              <w:sz w:val="16"/>
              <w:szCs w:val="16"/>
            </w:rPr>
          </w:pPr>
        </w:p>
      </w:tc>
      <w:tc>
        <w:tcPr>
          <w:tcW w:w="5076" w:type="dxa"/>
        </w:tcPr>
        <w:p w14:paraId="4B6A7599" w14:textId="77777777" w:rsidR="00A776E3" w:rsidRPr="002C65E3" w:rsidRDefault="00A776E3" w:rsidP="002C65E3">
          <w:pPr>
            <w:spacing w:before="0" w:after="0"/>
            <w:rPr>
              <w:sz w:val="16"/>
              <w:szCs w:val="16"/>
            </w:rPr>
          </w:pPr>
        </w:p>
      </w:tc>
    </w:tr>
    <w:tr w:rsidR="00A776E3" w:rsidRPr="002C65E3" w14:paraId="1714FA65" w14:textId="77777777" w:rsidTr="002C65E3">
      <w:tc>
        <w:tcPr>
          <w:tcW w:w="5076" w:type="dxa"/>
        </w:tcPr>
        <w:p w14:paraId="61C25BB7" w14:textId="77777777" w:rsidR="00A776E3" w:rsidRPr="002C65E3" w:rsidRDefault="00A776E3" w:rsidP="002C65E3">
          <w:pPr>
            <w:spacing w:before="0" w:after="0"/>
            <w:rPr>
              <w:sz w:val="16"/>
              <w:szCs w:val="16"/>
            </w:rPr>
          </w:pPr>
        </w:p>
      </w:tc>
      <w:tc>
        <w:tcPr>
          <w:tcW w:w="5076" w:type="dxa"/>
        </w:tcPr>
        <w:p w14:paraId="78455684" w14:textId="77777777" w:rsidR="00A776E3" w:rsidRPr="002C65E3" w:rsidRDefault="00A776E3" w:rsidP="002C65E3">
          <w:pPr>
            <w:spacing w:before="0" w:after="0"/>
            <w:rPr>
              <w:sz w:val="16"/>
              <w:szCs w:val="16"/>
            </w:rPr>
          </w:pPr>
        </w:p>
      </w:tc>
    </w:tr>
  </w:tbl>
  <w:p w14:paraId="1AD6B2A9" w14:textId="77777777" w:rsidR="00A776E3" w:rsidRPr="009F40A5" w:rsidRDefault="00A776E3" w:rsidP="007E407D">
    <w:pPr>
      <w:spacing w:before="0" w:after="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5076"/>
      <w:gridCol w:w="5076"/>
    </w:tblGrid>
    <w:tr w:rsidR="00A776E3" w14:paraId="45572A72" w14:textId="77777777" w:rsidTr="002C65E3">
      <w:tc>
        <w:tcPr>
          <w:tcW w:w="5076" w:type="dxa"/>
          <w:tcBorders>
            <w:top w:val="single" w:sz="4" w:space="0" w:color="auto"/>
          </w:tcBorders>
        </w:tcPr>
        <w:p w14:paraId="7399A410" w14:textId="77777777" w:rsidR="00A776E3" w:rsidRPr="002C65E3" w:rsidRDefault="00F668E4" w:rsidP="00F668E4">
          <w:pPr>
            <w:spacing w:after="0"/>
            <w:rPr>
              <w:sz w:val="16"/>
              <w:szCs w:val="16"/>
            </w:rPr>
          </w:pPr>
          <w:r>
            <w:rPr>
              <w:sz w:val="16"/>
              <w:szCs w:val="16"/>
            </w:rPr>
            <w:t xml:space="preserve">COMP3078  </w:t>
          </w:r>
          <w:r w:rsidR="00A776E3" w:rsidRPr="002C65E3">
            <w:rPr>
              <w:sz w:val="16"/>
              <w:szCs w:val="16"/>
            </w:rPr>
            <w:t>Project Closure  Report</w:t>
          </w:r>
        </w:p>
      </w:tc>
      <w:tc>
        <w:tcPr>
          <w:tcW w:w="5076" w:type="dxa"/>
          <w:tcBorders>
            <w:top w:val="single" w:sz="4" w:space="0" w:color="auto"/>
          </w:tcBorders>
        </w:tcPr>
        <w:p w14:paraId="6837F24C" w14:textId="77777777" w:rsidR="00A776E3" w:rsidRPr="002C65E3" w:rsidRDefault="00A776E3" w:rsidP="007037C6">
          <w:pPr>
            <w:pStyle w:val="FooterRight"/>
            <w:spacing w:after="0"/>
            <w:rPr>
              <w:sz w:val="16"/>
              <w:szCs w:val="16"/>
            </w:rPr>
          </w:pPr>
          <w:r w:rsidRPr="002C65E3">
            <w:rPr>
              <w:sz w:val="16"/>
              <w:szCs w:val="16"/>
            </w:rPr>
            <w:t xml:space="preserve">          Page </w:t>
          </w:r>
          <w:r w:rsidRPr="002C65E3">
            <w:rPr>
              <w:sz w:val="16"/>
              <w:szCs w:val="16"/>
            </w:rPr>
            <w:fldChar w:fldCharType="begin"/>
          </w:r>
          <w:r w:rsidRPr="002C65E3">
            <w:rPr>
              <w:sz w:val="16"/>
              <w:szCs w:val="16"/>
            </w:rPr>
            <w:instrText xml:space="preserve"> PAGE </w:instrText>
          </w:r>
          <w:r w:rsidRPr="002C65E3">
            <w:rPr>
              <w:sz w:val="16"/>
              <w:szCs w:val="16"/>
            </w:rPr>
            <w:fldChar w:fldCharType="separate"/>
          </w:r>
          <w:r w:rsidR="00F31CB2">
            <w:rPr>
              <w:noProof/>
              <w:sz w:val="16"/>
              <w:szCs w:val="16"/>
            </w:rPr>
            <w:t>1</w:t>
          </w:r>
          <w:r w:rsidRPr="002C65E3">
            <w:rPr>
              <w:sz w:val="16"/>
              <w:szCs w:val="16"/>
            </w:rPr>
            <w:fldChar w:fldCharType="end"/>
          </w:r>
          <w:r w:rsidRPr="002C65E3">
            <w:rPr>
              <w:sz w:val="16"/>
              <w:szCs w:val="16"/>
            </w:rPr>
            <w:t xml:space="preserve"> of </w:t>
          </w:r>
          <w:r w:rsidRPr="002C65E3">
            <w:rPr>
              <w:sz w:val="16"/>
              <w:szCs w:val="16"/>
            </w:rPr>
            <w:fldChar w:fldCharType="begin"/>
          </w:r>
          <w:r w:rsidRPr="002C65E3">
            <w:rPr>
              <w:sz w:val="16"/>
              <w:szCs w:val="16"/>
            </w:rPr>
            <w:instrText xml:space="preserve"> NUMPAGES </w:instrText>
          </w:r>
          <w:r w:rsidRPr="002C65E3">
            <w:rPr>
              <w:sz w:val="16"/>
              <w:szCs w:val="16"/>
            </w:rPr>
            <w:fldChar w:fldCharType="separate"/>
          </w:r>
          <w:r w:rsidR="00F31CB2">
            <w:rPr>
              <w:noProof/>
              <w:sz w:val="16"/>
              <w:szCs w:val="16"/>
            </w:rPr>
            <w:t>4</w:t>
          </w:r>
          <w:r w:rsidRPr="002C65E3">
            <w:rPr>
              <w:sz w:val="16"/>
              <w:szCs w:val="16"/>
            </w:rPr>
            <w:fldChar w:fldCharType="end"/>
          </w:r>
        </w:p>
      </w:tc>
    </w:tr>
    <w:tr w:rsidR="00A776E3" w14:paraId="336860F5" w14:textId="77777777" w:rsidTr="002C65E3">
      <w:tc>
        <w:tcPr>
          <w:tcW w:w="5076" w:type="dxa"/>
        </w:tcPr>
        <w:p w14:paraId="3C043347" w14:textId="77777777" w:rsidR="00A776E3" w:rsidRPr="002C65E3" w:rsidRDefault="00A776E3" w:rsidP="008E1577">
          <w:pPr>
            <w:spacing w:before="0" w:after="0"/>
            <w:rPr>
              <w:sz w:val="16"/>
              <w:szCs w:val="16"/>
            </w:rPr>
          </w:pPr>
        </w:p>
      </w:tc>
      <w:tc>
        <w:tcPr>
          <w:tcW w:w="5076" w:type="dxa"/>
        </w:tcPr>
        <w:p w14:paraId="082FF8CC" w14:textId="77777777" w:rsidR="00A776E3" w:rsidRPr="002C65E3" w:rsidRDefault="00A776E3" w:rsidP="007037C6">
          <w:pPr>
            <w:pStyle w:val="FooterRight"/>
            <w:spacing w:before="0" w:after="0"/>
            <w:rPr>
              <w:sz w:val="16"/>
              <w:szCs w:val="16"/>
            </w:rPr>
          </w:pPr>
        </w:p>
      </w:tc>
    </w:tr>
    <w:tr w:rsidR="00A776E3" w14:paraId="1F6058A8" w14:textId="77777777" w:rsidTr="002C65E3">
      <w:tc>
        <w:tcPr>
          <w:tcW w:w="5076" w:type="dxa"/>
        </w:tcPr>
        <w:p w14:paraId="465C6F58" w14:textId="77777777" w:rsidR="00A776E3" w:rsidRPr="002C65E3" w:rsidRDefault="00A776E3" w:rsidP="007037C6">
          <w:pPr>
            <w:spacing w:before="0" w:after="0"/>
            <w:rPr>
              <w:sz w:val="16"/>
              <w:szCs w:val="16"/>
            </w:rPr>
          </w:pPr>
        </w:p>
      </w:tc>
      <w:tc>
        <w:tcPr>
          <w:tcW w:w="5076" w:type="dxa"/>
        </w:tcPr>
        <w:p w14:paraId="632862BA" w14:textId="77777777" w:rsidR="00A776E3" w:rsidRPr="002C65E3" w:rsidRDefault="00A776E3" w:rsidP="002C65E3">
          <w:pPr>
            <w:pStyle w:val="FooterRight"/>
            <w:spacing w:before="0" w:after="0"/>
            <w:rPr>
              <w:sz w:val="16"/>
              <w:szCs w:val="16"/>
            </w:rPr>
          </w:pPr>
        </w:p>
      </w:tc>
    </w:tr>
  </w:tbl>
  <w:p w14:paraId="4E35EBC3" w14:textId="77777777" w:rsidR="00A776E3" w:rsidRDefault="00A776E3" w:rsidP="007E40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6FCDD" w14:textId="77777777" w:rsidR="00ED7A59" w:rsidRDefault="00ED7A59" w:rsidP="00156198">
      <w:r>
        <w:separator/>
      </w:r>
    </w:p>
    <w:p w14:paraId="2C7F63C2" w14:textId="77777777" w:rsidR="00ED7A59" w:rsidRDefault="00ED7A59" w:rsidP="00156198"/>
    <w:p w14:paraId="2E22C92B" w14:textId="77777777" w:rsidR="00ED7A59" w:rsidRDefault="00ED7A59" w:rsidP="00156198"/>
    <w:p w14:paraId="078C393C" w14:textId="77777777" w:rsidR="00ED7A59" w:rsidRDefault="00ED7A59" w:rsidP="00156198"/>
    <w:p w14:paraId="297C78A2" w14:textId="77777777" w:rsidR="00ED7A59" w:rsidRDefault="00ED7A59" w:rsidP="00156198"/>
    <w:p w14:paraId="272C9D6B" w14:textId="77777777" w:rsidR="00ED7A59" w:rsidRDefault="00ED7A59" w:rsidP="00156198"/>
    <w:p w14:paraId="759FDF0B" w14:textId="77777777" w:rsidR="00ED7A59" w:rsidRDefault="00ED7A59" w:rsidP="00156198"/>
    <w:p w14:paraId="113CACA6" w14:textId="77777777" w:rsidR="00ED7A59" w:rsidRDefault="00ED7A59" w:rsidP="00156198"/>
    <w:p w14:paraId="5FB81553" w14:textId="77777777" w:rsidR="00ED7A59" w:rsidRDefault="00ED7A59" w:rsidP="00156198"/>
  </w:footnote>
  <w:footnote w:type="continuationSeparator" w:id="0">
    <w:p w14:paraId="6F9234D0" w14:textId="77777777" w:rsidR="00ED7A59" w:rsidRDefault="00ED7A59" w:rsidP="00156198">
      <w:r>
        <w:continuationSeparator/>
      </w:r>
    </w:p>
    <w:p w14:paraId="5700F983" w14:textId="77777777" w:rsidR="00ED7A59" w:rsidRDefault="00ED7A59" w:rsidP="00156198"/>
    <w:p w14:paraId="5B70EA6F" w14:textId="77777777" w:rsidR="00ED7A59" w:rsidRDefault="00ED7A59" w:rsidP="00156198"/>
    <w:p w14:paraId="15DE87FB" w14:textId="77777777" w:rsidR="00ED7A59" w:rsidRDefault="00ED7A59" w:rsidP="00156198"/>
    <w:p w14:paraId="151371FE" w14:textId="77777777" w:rsidR="00ED7A59" w:rsidRDefault="00ED7A59" w:rsidP="00156198"/>
    <w:p w14:paraId="2608CD87" w14:textId="77777777" w:rsidR="00ED7A59" w:rsidRDefault="00ED7A59" w:rsidP="00156198"/>
    <w:p w14:paraId="3AC18CFC" w14:textId="77777777" w:rsidR="00ED7A59" w:rsidRDefault="00ED7A59" w:rsidP="00156198"/>
    <w:p w14:paraId="2E4A6A54" w14:textId="77777777" w:rsidR="00ED7A59" w:rsidRDefault="00ED7A59" w:rsidP="00156198"/>
    <w:p w14:paraId="77DDD6A1" w14:textId="77777777" w:rsidR="00ED7A59" w:rsidRDefault="00ED7A59" w:rsidP="001561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D2CAF" w14:textId="77777777" w:rsidR="00A776E3" w:rsidRDefault="00A776E3" w:rsidP="00156198"/>
  <w:p w14:paraId="2FC81615" w14:textId="77777777" w:rsidR="00A776E3" w:rsidRDefault="00A776E3" w:rsidP="00156198"/>
  <w:p w14:paraId="2A03FBAC" w14:textId="77777777" w:rsidR="00A776E3" w:rsidRDefault="00A776E3" w:rsidP="00156198"/>
  <w:p w14:paraId="75DAB95E" w14:textId="77777777" w:rsidR="00A776E3" w:rsidRDefault="00A776E3" w:rsidP="001561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7658" w:type="dxa"/>
      <w:tblBorders>
        <w:bottom w:val="single" w:sz="4" w:space="0" w:color="auto"/>
      </w:tblBorders>
      <w:tblLook w:val="01E0" w:firstRow="1" w:lastRow="1" w:firstColumn="1" w:lastColumn="1" w:noHBand="0" w:noVBand="0"/>
    </w:tblPr>
    <w:tblGrid>
      <w:gridCol w:w="3753"/>
      <w:gridCol w:w="3753"/>
      <w:gridCol w:w="3753"/>
      <w:gridCol w:w="6399"/>
    </w:tblGrid>
    <w:tr w:rsidR="00A855FA" w14:paraId="7A5DDD9C" w14:textId="77777777" w:rsidTr="00A855FA">
      <w:tc>
        <w:tcPr>
          <w:tcW w:w="3753" w:type="dxa"/>
        </w:tcPr>
        <w:p w14:paraId="01076A28" w14:textId="77777777" w:rsidR="00A855FA" w:rsidRDefault="00A855FA" w:rsidP="005B1900">
          <w:r>
            <w:t>COMP3078 Capstone Project II</w:t>
          </w:r>
        </w:p>
      </w:tc>
      <w:tc>
        <w:tcPr>
          <w:tcW w:w="3753" w:type="dxa"/>
        </w:tcPr>
        <w:p w14:paraId="148034AF" w14:textId="77777777" w:rsidR="00A855FA" w:rsidRDefault="00A855FA" w:rsidP="00A855FA">
          <w:pPr>
            <w:pStyle w:val="Header"/>
            <w:jc w:val="left"/>
          </w:pPr>
        </w:p>
      </w:tc>
      <w:tc>
        <w:tcPr>
          <w:tcW w:w="3753" w:type="dxa"/>
        </w:tcPr>
        <w:p w14:paraId="1571E13D" w14:textId="77777777" w:rsidR="00A855FA" w:rsidRDefault="00A855FA" w:rsidP="00A855FA">
          <w:r>
            <w:t>School of Computer Technology</w:t>
          </w:r>
        </w:p>
      </w:tc>
      <w:tc>
        <w:tcPr>
          <w:tcW w:w="6399" w:type="dxa"/>
        </w:tcPr>
        <w:p w14:paraId="4CDAA0F6" w14:textId="77777777" w:rsidR="00A855FA" w:rsidRDefault="00A855FA" w:rsidP="00C92484">
          <w:pPr>
            <w:pStyle w:val="Header"/>
          </w:pPr>
        </w:p>
      </w:tc>
    </w:tr>
  </w:tbl>
  <w:p w14:paraId="7E0BA2E7" w14:textId="77777777" w:rsidR="00A776E3" w:rsidRDefault="00112180" w:rsidP="00112180">
    <w:pPr>
      <w:tabs>
        <w:tab w:val="clear" w:pos="2842"/>
        <w:tab w:val="left" w:pos="1755"/>
      </w:tabs>
      <w:spacing w:after="0"/>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1E0" w:firstRow="1" w:lastRow="1" w:firstColumn="1" w:lastColumn="1" w:noHBand="0" w:noVBand="0"/>
    </w:tblPr>
    <w:tblGrid>
      <w:gridCol w:w="3846"/>
      <w:gridCol w:w="6306"/>
    </w:tblGrid>
    <w:tr w:rsidR="00A776E3" w14:paraId="2A12AE77" w14:textId="77777777" w:rsidTr="007037C6">
      <w:tc>
        <w:tcPr>
          <w:tcW w:w="5076" w:type="dxa"/>
        </w:tcPr>
        <w:p w14:paraId="001D3E55" w14:textId="77777777" w:rsidR="00BD050A" w:rsidRDefault="00BD050A" w:rsidP="00F93800">
          <w:r>
            <w:t>COMP3078</w:t>
          </w:r>
          <w:r w:rsidR="00F93800">
            <w:t xml:space="preserve"> Capstone Project II</w:t>
          </w:r>
        </w:p>
      </w:tc>
      <w:tc>
        <w:tcPr>
          <w:tcW w:w="8712" w:type="dxa"/>
        </w:tcPr>
        <w:p w14:paraId="7CECF8D3" w14:textId="77777777" w:rsidR="00A776E3" w:rsidRDefault="00A855FA" w:rsidP="007037C6">
          <w:pPr>
            <w:pStyle w:val="Header"/>
          </w:pPr>
          <w:r>
            <w:t>S</w:t>
          </w:r>
          <w:r w:rsidR="00F93800">
            <w:t xml:space="preserve">chool of Computer Technology </w:t>
          </w:r>
        </w:p>
      </w:tc>
    </w:tr>
  </w:tbl>
  <w:p w14:paraId="29BBDE2E" w14:textId="77777777" w:rsidR="00A776E3" w:rsidRDefault="00A776E3" w:rsidP="00A855FA">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B88B7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2679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05EE1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C20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D09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9B409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E25C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3A7A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5ACF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2811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6A98B76C"/>
    <w:lvl w:ilvl="0">
      <w:numFmt w:val="bullet"/>
      <w:lvlText w:val="*"/>
      <w:lvlJc w:val="left"/>
    </w:lvl>
  </w:abstractNum>
  <w:abstractNum w:abstractNumId="11" w15:restartNumberingAfterBreak="0">
    <w:nsid w:val="00000001"/>
    <w:multiLevelType w:val="hybridMultilevel"/>
    <w:tmpl w:val="00000000"/>
    <w:lvl w:ilvl="0" w:tplc="FFFFFFFF">
      <w:numFmt w:val="bullet"/>
      <w:lvlText w:val="·"/>
      <w:lvlJc w:val="left"/>
      <w:pPr>
        <w:tabs>
          <w:tab w:val="num" w:pos="0"/>
        </w:tabs>
      </w:pPr>
      <w:rPr>
        <w:rFonts w:ascii="Symbol" w:hAnsi="Symbol" w:cs="Symbol"/>
      </w:rPr>
    </w:lvl>
    <w:lvl w:ilvl="1" w:tplc="FFFFFFFF">
      <w:start w:val="1"/>
      <w:numFmt w:val="bullet"/>
      <w:lvlText w:val="·"/>
      <w:lvlJc w:val="left"/>
      <w:pPr>
        <w:tabs>
          <w:tab w:val="num" w:pos="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2"/>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3"/>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4"/>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129"/>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5"/>
    <w:multiLevelType w:val="hybridMultilevel"/>
    <w:tmpl w:val="00000000"/>
    <w:lvl w:ilvl="0" w:tplc="FFFFFFFF">
      <w:start w:val="1"/>
      <w:numFmt w:val="bullet"/>
      <w:lvlText w:val="·"/>
      <w:lvlJc w:val="left"/>
      <w:pPr>
        <w:tabs>
          <w:tab w:val="num" w:pos="360"/>
        </w:tabs>
      </w:pPr>
      <w:rPr>
        <w:rFonts w:ascii="Symbol" w:hAnsi="Symbol" w:cs="Symbol"/>
      </w:rPr>
    </w:lvl>
    <w:lvl w:ilvl="1" w:tplc="FFFFFFFF">
      <w:start w:val="1425"/>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112B48"/>
    <w:multiLevelType w:val="hybridMultilevel"/>
    <w:tmpl w:val="643E361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30F7E01"/>
    <w:multiLevelType w:val="hybridMultilevel"/>
    <w:tmpl w:val="77B8316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44B717D"/>
    <w:multiLevelType w:val="hybridMultilevel"/>
    <w:tmpl w:val="4672E32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9687FD7"/>
    <w:multiLevelType w:val="hybridMultilevel"/>
    <w:tmpl w:val="6BE0DF7E"/>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E2C656E"/>
    <w:multiLevelType w:val="hybridMultilevel"/>
    <w:tmpl w:val="DE46E7E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2707440"/>
    <w:multiLevelType w:val="hybridMultilevel"/>
    <w:tmpl w:val="337ED6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140F3076"/>
    <w:multiLevelType w:val="hybridMultilevel"/>
    <w:tmpl w:val="ADB46CF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4CE5D24"/>
    <w:multiLevelType w:val="hybridMultilevel"/>
    <w:tmpl w:val="2DCEC1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15FD2DA7"/>
    <w:multiLevelType w:val="hybridMultilevel"/>
    <w:tmpl w:val="1DB05678"/>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start w:val="1"/>
      <w:numFmt w:val="bullet"/>
      <w:lvlText w:val=""/>
      <w:lvlJc w:val="left"/>
      <w:pPr>
        <w:ind w:left="2928" w:hanging="360"/>
      </w:pPr>
      <w:rPr>
        <w:rFonts w:ascii="Symbol" w:hAnsi="Symbol" w:hint="default"/>
      </w:rPr>
    </w:lvl>
    <w:lvl w:ilvl="4" w:tplc="10090003">
      <w:start w:val="1"/>
      <w:numFmt w:val="bullet"/>
      <w:lvlText w:val="o"/>
      <w:lvlJc w:val="left"/>
      <w:pPr>
        <w:ind w:left="3648" w:hanging="360"/>
      </w:pPr>
      <w:rPr>
        <w:rFonts w:ascii="Courier New" w:hAnsi="Courier New" w:cs="Courier New" w:hint="default"/>
      </w:rPr>
    </w:lvl>
    <w:lvl w:ilvl="5" w:tplc="10090005">
      <w:start w:val="1"/>
      <w:numFmt w:val="bullet"/>
      <w:lvlText w:val=""/>
      <w:lvlJc w:val="left"/>
      <w:pPr>
        <w:ind w:left="4368" w:hanging="360"/>
      </w:pPr>
      <w:rPr>
        <w:rFonts w:ascii="Wingdings" w:hAnsi="Wingdings" w:hint="default"/>
      </w:rPr>
    </w:lvl>
    <w:lvl w:ilvl="6" w:tplc="10090001">
      <w:start w:val="1"/>
      <w:numFmt w:val="bullet"/>
      <w:lvlText w:val=""/>
      <w:lvlJc w:val="left"/>
      <w:pPr>
        <w:ind w:left="5088" w:hanging="360"/>
      </w:pPr>
      <w:rPr>
        <w:rFonts w:ascii="Symbol" w:hAnsi="Symbol" w:hint="default"/>
      </w:rPr>
    </w:lvl>
    <w:lvl w:ilvl="7" w:tplc="10090003">
      <w:start w:val="1"/>
      <w:numFmt w:val="bullet"/>
      <w:lvlText w:val="o"/>
      <w:lvlJc w:val="left"/>
      <w:pPr>
        <w:ind w:left="5808" w:hanging="360"/>
      </w:pPr>
      <w:rPr>
        <w:rFonts w:ascii="Courier New" w:hAnsi="Courier New" w:cs="Courier New" w:hint="default"/>
      </w:rPr>
    </w:lvl>
    <w:lvl w:ilvl="8" w:tplc="10090005">
      <w:start w:val="1"/>
      <w:numFmt w:val="bullet"/>
      <w:lvlText w:val=""/>
      <w:lvlJc w:val="left"/>
      <w:pPr>
        <w:ind w:left="6528" w:hanging="360"/>
      </w:pPr>
      <w:rPr>
        <w:rFonts w:ascii="Wingdings" w:hAnsi="Wingdings" w:hint="default"/>
      </w:rPr>
    </w:lvl>
  </w:abstractNum>
  <w:abstractNum w:abstractNumId="25" w15:restartNumberingAfterBreak="0">
    <w:nsid w:val="1A030904"/>
    <w:multiLevelType w:val="hybridMultilevel"/>
    <w:tmpl w:val="2BE6991C"/>
    <w:lvl w:ilvl="0" w:tplc="10090001">
      <w:start w:val="1"/>
      <w:numFmt w:val="bullet"/>
      <w:lvlText w:val=""/>
      <w:lvlJc w:val="left"/>
      <w:pPr>
        <w:tabs>
          <w:tab w:val="num" w:pos="720"/>
        </w:tabs>
        <w:ind w:left="720" w:hanging="360"/>
      </w:pPr>
      <w:rPr>
        <w:rFonts w:ascii="Symbol" w:hAnsi="Symbol"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6" w15:restartNumberingAfterBreak="0">
    <w:nsid w:val="1D8948A0"/>
    <w:multiLevelType w:val="hybridMultilevel"/>
    <w:tmpl w:val="D4BA63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7171D4"/>
    <w:multiLevelType w:val="hybridMultilevel"/>
    <w:tmpl w:val="4F827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D706805"/>
    <w:multiLevelType w:val="hybridMultilevel"/>
    <w:tmpl w:val="A63E1E5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DB243FF"/>
    <w:multiLevelType w:val="hybridMultilevel"/>
    <w:tmpl w:val="AA1A2E4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22A33CF"/>
    <w:multiLevelType w:val="hybridMultilevel"/>
    <w:tmpl w:val="9C46CA6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2A6448C"/>
    <w:multiLevelType w:val="hybridMultilevel"/>
    <w:tmpl w:val="FB6C0DE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15:restartNumberingAfterBreak="0">
    <w:nsid w:val="36EB2698"/>
    <w:multiLevelType w:val="hybridMultilevel"/>
    <w:tmpl w:val="8EF49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A53E45"/>
    <w:multiLevelType w:val="hybridMultilevel"/>
    <w:tmpl w:val="5348640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3809B9"/>
    <w:multiLevelType w:val="hybridMultilevel"/>
    <w:tmpl w:val="CFC2CAFC"/>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3EA0819"/>
    <w:multiLevelType w:val="hybridMultilevel"/>
    <w:tmpl w:val="9166791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5310CE3"/>
    <w:multiLevelType w:val="hybridMultilevel"/>
    <w:tmpl w:val="0A92E856"/>
    <w:lvl w:ilvl="0" w:tplc="10090015">
      <w:start w:val="1"/>
      <w:numFmt w:val="upperLetter"/>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37" w15:restartNumberingAfterBreak="0">
    <w:nsid w:val="55600BC2"/>
    <w:multiLevelType w:val="hybridMultilevel"/>
    <w:tmpl w:val="7EB2F6D8"/>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A8271D0"/>
    <w:multiLevelType w:val="hybridMultilevel"/>
    <w:tmpl w:val="D896B45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F476B03"/>
    <w:multiLevelType w:val="hybridMultilevel"/>
    <w:tmpl w:val="372040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4706473"/>
    <w:multiLevelType w:val="hybridMultilevel"/>
    <w:tmpl w:val="18A8466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9021F6"/>
    <w:multiLevelType w:val="hybridMultilevel"/>
    <w:tmpl w:val="1386428E"/>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2" w15:restartNumberingAfterBreak="0">
    <w:nsid w:val="6A3256E4"/>
    <w:multiLevelType w:val="hybridMultilevel"/>
    <w:tmpl w:val="77927DA4"/>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683B37"/>
    <w:multiLevelType w:val="hybridMultilevel"/>
    <w:tmpl w:val="F6825E54"/>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4" w15:restartNumberingAfterBreak="0">
    <w:nsid w:val="78082973"/>
    <w:multiLevelType w:val="hybridMultilevel"/>
    <w:tmpl w:val="8E1A1548"/>
    <w:lvl w:ilvl="0" w:tplc="5442C58E">
      <w:start w:val="1"/>
      <w:numFmt w:val="bullet"/>
      <w:pStyle w:val="Bullet1"/>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AA6EDE"/>
    <w:multiLevelType w:val="hybridMultilevel"/>
    <w:tmpl w:val="BC4406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4"/>
  </w:num>
  <w:num w:numId="3">
    <w:abstractNumId w:val="3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3"/>
  </w:num>
  <w:num w:numId="15">
    <w:abstractNumId w:val="28"/>
  </w:num>
  <w:num w:numId="16">
    <w:abstractNumId w:val="25"/>
  </w:num>
  <w:num w:numId="17">
    <w:abstractNumId w:val="38"/>
  </w:num>
  <w:num w:numId="18">
    <w:abstractNumId w:val="17"/>
  </w:num>
  <w:num w:numId="19">
    <w:abstractNumId w:val="11"/>
  </w:num>
  <w:num w:numId="20">
    <w:abstractNumId w:val="12"/>
  </w:num>
  <w:num w:numId="21">
    <w:abstractNumId w:val="13"/>
  </w:num>
  <w:num w:numId="22">
    <w:abstractNumId w:val="14"/>
  </w:num>
  <w:num w:numId="23">
    <w:abstractNumId w:val="15"/>
  </w:num>
  <w:num w:numId="24">
    <w:abstractNumId w:val="42"/>
  </w:num>
  <w:num w:numId="25">
    <w:abstractNumId w:val="45"/>
  </w:num>
  <w:num w:numId="26">
    <w:abstractNumId w:val="33"/>
  </w:num>
  <w:num w:numId="27">
    <w:abstractNumId w:val="40"/>
  </w:num>
  <w:num w:numId="28">
    <w:abstractNumId w:val="10"/>
    <w:lvlOverride w:ilvl="0">
      <w:lvl w:ilvl="0">
        <w:numFmt w:val="bullet"/>
        <w:lvlText w:val=""/>
        <w:legacy w:legacy="1" w:legacySpace="0" w:legacyIndent="0"/>
        <w:lvlJc w:val="left"/>
        <w:rPr>
          <w:rFonts w:ascii="Symbol" w:hAnsi="Symbol" w:hint="default"/>
        </w:rPr>
      </w:lvl>
    </w:lvlOverride>
  </w:num>
  <w:num w:numId="29">
    <w:abstractNumId w:val="36"/>
  </w:num>
  <w:num w:numId="30">
    <w:abstractNumId w:val="41"/>
  </w:num>
  <w:num w:numId="31">
    <w:abstractNumId w:val="30"/>
  </w:num>
  <w:num w:numId="32">
    <w:abstractNumId w:val="23"/>
  </w:num>
  <w:num w:numId="33">
    <w:abstractNumId w:val="21"/>
  </w:num>
  <w:num w:numId="34">
    <w:abstractNumId w:val="37"/>
  </w:num>
  <w:num w:numId="35">
    <w:abstractNumId w:val="20"/>
  </w:num>
  <w:num w:numId="36">
    <w:abstractNumId w:val="16"/>
  </w:num>
  <w:num w:numId="37">
    <w:abstractNumId w:val="29"/>
  </w:num>
  <w:num w:numId="38">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1"/>
  </w:num>
  <w:num w:numId="41">
    <w:abstractNumId w:val="27"/>
  </w:num>
  <w:num w:numId="42">
    <w:abstractNumId w:val="32"/>
  </w:num>
  <w:num w:numId="43">
    <w:abstractNumId w:val="26"/>
  </w:num>
  <w:num w:numId="44">
    <w:abstractNumId w:val="44"/>
  </w:num>
  <w:num w:numId="45">
    <w:abstractNumId w:val="3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0CE"/>
    <w:rsid w:val="000003BD"/>
    <w:rsid w:val="00005A2D"/>
    <w:rsid w:val="000104B4"/>
    <w:rsid w:val="0001056F"/>
    <w:rsid w:val="00014C46"/>
    <w:rsid w:val="00015424"/>
    <w:rsid w:val="00015489"/>
    <w:rsid w:val="00023840"/>
    <w:rsid w:val="00023CF8"/>
    <w:rsid w:val="0003043C"/>
    <w:rsid w:val="00030F79"/>
    <w:rsid w:val="000311AD"/>
    <w:rsid w:val="00033345"/>
    <w:rsid w:val="00035D0B"/>
    <w:rsid w:val="000427AA"/>
    <w:rsid w:val="00047CC0"/>
    <w:rsid w:val="00050059"/>
    <w:rsid w:val="000504AC"/>
    <w:rsid w:val="00054B27"/>
    <w:rsid w:val="00055A35"/>
    <w:rsid w:val="00055AF3"/>
    <w:rsid w:val="00057E3D"/>
    <w:rsid w:val="00066B78"/>
    <w:rsid w:val="00067FE2"/>
    <w:rsid w:val="00070ED9"/>
    <w:rsid w:val="00077D04"/>
    <w:rsid w:val="00085091"/>
    <w:rsid w:val="00085AF5"/>
    <w:rsid w:val="00085DAF"/>
    <w:rsid w:val="000870BD"/>
    <w:rsid w:val="0009025B"/>
    <w:rsid w:val="00090FBC"/>
    <w:rsid w:val="00092CFF"/>
    <w:rsid w:val="0009305E"/>
    <w:rsid w:val="00093492"/>
    <w:rsid w:val="000947A9"/>
    <w:rsid w:val="000A0515"/>
    <w:rsid w:val="000A0D67"/>
    <w:rsid w:val="000A26B6"/>
    <w:rsid w:val="000A37AC"/>
    <w:rsid w:val="000A38C3"/>
    <w:rsid w:val="000A4AD9"/>
    <w:rsid w:val="000A59EE"/>
    <w:rsid w:val="000A6812"/>
    <w:rsid w:val="000B009A"/>
    <w:rsid w:val="000B1190"/>
    <w:rsid w:val="000B7433"/>
    <w:rsid w:val="000C0388"/>
    <w:rsid w:val="000C18DD"/>
    <w:rsid w:val="000C2AF3"/>
    <w:rsid w:val="000C7517"/>
    <w:rsid w:val="000D154E"/>
    <w:rsid w:val="000D158A"/>
    <w:rsid w:val="000D6FD7"/>
    <w:rsid w:val="000E1833"/>
    <w:rsid w:val="000E3F2B"/>
    <w:rsid w:val="000E5D02"/>
    <w:rsid w:val="000E62B7"/>
    <w:rsid w:val="000F09DC"/>
    <w:rsid w:val="000F0EDA"/>
    <w:rsid w:val="000F11EB"/>
    <w:rsid w:val="000F248C"/>
    <w:rsid w:val="000F3D58"/>
    <w:rsid w:val="000F4BF6"/>
    <w:rsid w:val="000F67B4"/>
    <w:rsid w:val="000F77A0"/>
    <w:rsid w:val="000F7F30"/>
    <w:rsid w:val="00100465"/>
    <w:rsid w:val="0010164C"/>
    <w:rsid w:val="00112180"/>
    <w:rsid w:val="001125EA"/>
    <w:rsid w:val="001152C4"/>
    <w:rsid w:val="0012200F"/>
    <w:rsid w:val="00122760"/>
    <w:rsid w:val="00127416"/>
    <w:rsid w:val="001279DB"/>
    <w:rsid w:val="00127EEA"/>
    <w:rsid w:val="001319EA"/>
    <w:rsid w:val="00132FCD"/>
    <w:rsid w:val="001331DD"/>
    <w:rsid w:val="001369EC"/>
    <w:rsid w:val="00141DDB"/>
    <w:rsid w:val="001422A7"/>
    <w:rsid w:val="00143296"/>
    <w:rsid w:val="00146D2D"/>
    <w:rsid w:val="00151BCE"/>
    <w:rsid w:val="00151D3B"/>
    <w:rsid w:val="0015365F"/>
    <w:rsid w:val="00153D94"/>
    <w:rsid w:val="001541FB"/>
    <w:rsid w:val="00154A42"/>
    <w:rsid w:val="001552DF"/>
    <w:rsid w:val="00156120"/>
    <w:rsid w:val="00156198"/>
    <w:rsid w:val="00157CEE"/>
    <w:rsid w:val="00162989"/>
    <w:rsid w:val="001652D1"/>
    <w:rsid w:val="00167C75"/>
    <w:rsid w:val="00167F60"/>
    <w:rsid w:val="001705DA"/>
    <w:rsid w:val="00174CB7"/>
    <w:rsid w:val="001774FF"/>
    <w:rsid w:val="00183730"/>
    <w:rsid w:val="001846E4"/>
    <w:rsid w:val="001853C7"/>
    <w:rsid w:val="00187E0E"/>
    <w:rsid w:val="001917F8"/>
    <w:rsid w:val="00192E60"/>
    <w:rsid w:val="001951CA"/>
    <w:rsid w:val="00195580"/>
    <w:rsid w:val="00196189"/>
    <w:rsid w:val="001966F3"/>
    <w:rsid w:val="001974B2"/>
    <w:rsid w:val="001A1133"/>
    <w:rsid w:val="001A27EA"/>
    <w:rsid w:val="001A4F38"/>
    <w:rsid w:val="001B03EC"/>
    <w:rsid w:val="001B0BCA"/>
    <w:rsid w:val="001B33F5"/>
    <w:rsid w:val="001B3506"/>
    <w:rsid w:val="001B56C0"/>
    <w:rsid w:val="001C0450"/>
    <w:rsid w:val="001C133A"/>
    <w:rsid w:val="001C35B6"/>
    <w:rsid w:val="001C363D"/>
    <w:rsid w:val="001C441F"/>
    <w:rsid w:val="001C5EA6"/>
    <w:rsid w:val="001C6592"/>
    <w:rsid w:val="001D09C0"/>
    <w:rsid w:val="001D0A2D"/>
    <w:rsid w:val="001D24DB"/>
    <w:rsid w:val="001D502F"/>
    <w:rsid w:val="001E0B91"/>
    <w:rsid w:val="001E2D38"/>
    <w:rsid w:val="001E2D7C"/>
    <w:rsid w:val="001E528D"/>
    <w:rsid w:val="001E614C"/>
    <w:rsid w:val="001F6E27"/>
    <w:rsid w:val="0020072A"/>
    <w:rsid w:val="0020253C"/>
    <w:rsid w:val="002030F3"/>
    <w:rsid w:val="00203586"/>
    <w:rsid w:val="00211724"/>
    <w:rsid w:val="002143D0"/>
    <w:rsid w:val="002147A3"/>
    <w:rsid w:val="00214C95"/>
    <w:rsid w:val="00216F20"/>
    <w:rsid w:val="00223744"/>
    <w:rsid w:val="00226908"/>
    <w:rsid w:val="002331B9"/>
    <w:rsid w:val="00233B77"/>
    <w:rsid w:val="0023500C"/>
    <w:rsid w:val="00235700"/>
    <w:rsid w:val="00243744"/>
    <w:rsid w:val="00243FE1"/>
    <w:rsid w:val="00244145"/>
    <w:rsid w:val="00244878"/>
    <w:rsid w:val="002468E5"/>
    <w:rsid w:val="002501A0"/>
    <w:rsid w:val="00252313"/>
    <w:rsid w:val="00252D4C"/>
    <w:rsid w:val="002550D7"/>
    <w:rsid w:val="00260A79"/>
    <w:rsid w:val="00261392"/>
    <w:rsid w:val="0026281A"/>
    <w:rsid w:val="00263077"/>
    <w:rsid w:val="0027086B"/>
    <w:rsid w:val="00271587"/>
    <w:rsid w:val="00271A26"/>
    <w:rsid w:val="002720C0"/>
    <w:rsid w:val="00275541"/>
    <w:rsid w:val="002777E1"/>
    <w:rsid w:val="00280BCD"/>
    <w:rsid w:val="002836B1"/>
    <w:rsid w:val="00283871"/>
    <w:rsid w:val="00284E60"/>
    <w:rsid w:val="0028507A"/>
    <w:rsid w:val="00285291"/>
    <w:rsid w:val="002858D3"/>
    <w:rsid w:val="002867E5"/>
    <w:rsid w:val="00290707"/>
    <w:rsid w:val="00291119"/>
    <w:rsid w:val="00291125"/>
    <w:rsid w:val="00291313"/>
    <w:rsid w:val="0029372A"/>
    <w:rsid w:val="002A00E8"/>
    <w:rsid w:val="002A35E3"/>
    <w:rsid w:val="002A3EFD"/>
    <w:rsid w:val="002A402B"/>
    <w:rsid w:val="002A5F95"/>
    <w:rsid w:val="002A6675"/>
    <w:rsid w:val="002A6A99"/>
    <w:rsid w:val="002A7533"/>
    <w:rsid w:val="002B1351"/>
    <w:rsid w:val="002B1C52"/>
    <w:rsid w:val="002B33C0"/>
    <w:rsid w:val="002B3C8C"/>
    <w:rsid w:val="002B43C0"/>
    <w:rsid w:val="002B7A20"/>
    <w:rsid w:val="002C5CB0"/>
    <w:rsid w:val="002C65E3"/>
    <w:rsid w:val="002C6FA6"/>
    <w:rsid w:val="002C7A2C"/>
    <w:rsid w:val="002D18AF"/>
    <w:rsid w:val="002D63F3"/>
    <w:rsid w:val="002E26E3"/>
    <w:rsid w:val="002E3A6C"/>
    <w:rsid w:val="002E65D2"/>
    <w:rsid w:val="002F0BD3"/>
    <w:rsid w:val="002F28DE"/>
    <w:rsid w:val="002F5241"/>
    <w:rsid w:val="002F649C"/>
    <w:rsid w:val="002F6777"/>
    <w:rsid w:val="00301424"/>
    <w:rsid w:val="003050A5"/>
    <w:rsid w:val="0030602A"/>
    <w:rsid w:val="003125D9"/>
    <w:rsid w:val="00312687"/>
    <w:rsid w:val="0031272F"/>
    <w:rsid w:val="0031728A"/>
    <w:rsid w:val="003265DB"/>
    <w:rsid w:val="00326F3E"/>
    <w:rsid w:val="00327506"/>
    <w:rsid w:val="00332113"/>
    <w:rsid w:val="00333CAC"/>
    <w:rsid w:val="00334206"/>
    <w:rsid w:val="00344C8B"/>
    <w:rsid w:val="003460C5"/>
    <w:rsid w:val="003505EB"/>
    <w:rsid w:val="00350BD6"/>
    <w:rsid w:val="00352664"/>
    <w:rsid w:val="00352978"/>
    <w:rsid w:val="003535AD"/>
    <w:rsid w:val="00353755"/>
    <w:rsid w:val="003543E3"/>
    <w:rsid w:val="00356F4D"/>
    <w:rsid w:val="00357E85"/>
    <w:rsid w:val="00360BDC"/>
    <w:rsid w:val="0036252B"/>
    <w:rsid w:val="00372385"/>
    <w:rsid w:val="00373A73"/>
    <w:rsid w:val="0037628C"/>
    <w:rsid w:val="003812C7"/>
    <w:rsid w:val="00382096"/>
    <w:rsid w:val="0038301D"/>
    <w:rsid w:val="0038355D"/>
    <w:rsid w:val="00383995"/>
    <w:rsid w:val="00385F22"/>
    <w:rsid w:val="0039186C"/>
    <w:rsid w:val="00391B30"/>
    <w:rsid w:val="00392C39"/>
    <w:rsid w:val="00395614"/>
    <w:rsid w:val="003A2451"/>
    <w:rsid w:val="003A36DB"/>
    <w:rsid w:val="003A4ACB"/>
    <w:rsid w:val="003A7B67"/>
    <w:rsid w:val="003B13DB"/>
    <w:rsid w:val="003B3FA0"/>
    <w:rsid w:val="003B6768"/>
    <w:rsid w:val="003C1F25"/>
    <w:rsid w:val="003C5E55"/>
    <w:rsid w:val="003C5ED9"/>
    <w:rsid w:val="003C693F"/>
    <w:rsid w:val="003D71C2"/>
    <w:rsid w:val="003E0000"/>
    <w:rsid w:val="003E5333"/>
    <w:rsid w:val="003E7DB9"/>
    <w:rsid w:val="003F00CD"/>
    <w:rsid w:val="003F22C8"/>
    <w:rsid w:val="003F4563"/>
    <w:rsid w:val="003F466D"/>
    <w:rsid w:val="003F595B"/>
    <w:rsid w:val="00400A4D"/>
    <w:rsid w:val="004011DB"/>
    <w:rsid w:val="004067C7"/>
    <w:rsid w:val="00406EAB"/>
    <w:rsid w:val="004153A1"/>
    <w:rsid w:val="00421CE2"/>
    <w:rsid w:val="00421F03"/>
    <w:rsid w:val="004234FF"/>
    <w:rsid w:val="00423DC3"/>
    <w:rsid w:val="0042414C"/>
    <w:rsid w:val="00426975"/>
    <w:rsid w:val="00426DA5"/>
    <w:rsid w:val="004271A7"/>
    <w:rsid w:val="00432F07"/>
    <w:rsid w:val="0043405F"/>
    <w:rsid w:val="00444F4F"/>
    <w:rsid w:val="00445489"/>
    <w:rsid w:val="00445B38"/>
    <w:rsid w:val="00447CDF"/>
    <w:rsid w:val="00461E43"/>
    <w:rsid w:val="0046335D"/>
    <w:rsid w:val="00464999"/>
    <w:rsid w:val="004712A4"/>
    <w:rsid w:val="00474160"/>
    <w:rsid w:val="00476C55"/>
    <w:rsid w:val="00480D90"/>
    <w:rsid w:val="004844BB"/>
    <w:rsid w:val="00484729"/>
    <w:rsid w:val="004854BC"/>
    <w:rsid w:val="00486355"/>
    <w:rsid w:val="004872A9"/>
    <w:rsid w:val="00493441"/>
    <w:rsid w:val="004A022E"/>
    <w:rsid w:val="004A1030"/>
    <w:rsid w:val="004A2A05"/>
    <w:rsid w:val="004A2E1E"/>
    <w:rsid w:val="004A4F23"/>
    <w:rsid w:val="004A5DF1"/>
    <w:rsid w:val="004A5E80"/>
    <w:rsid w:val="004B1440"/>
    <w:rsid w:val="004B2233"/>
    <w:rsid w:val="004B4A0B"/>
    <w:rsid w:val="004C2573"/>
    <w:rsid w:val="004C5A69"/>
    <w:rsid w:val="004D2369"/>
    <w:rsid w:val="004D3B30"/>
    <w:rsid w:val="004D4BC9"/>
    <w:rsid w:val="004D52B0"/>
    <w:rsid w:val="004D53AF"/>
    <w:rsid w:val="004D6435"/>
    <w:rsid w:val="004D66D2"/>
    <w:rsid w:val="004D6DDE"/>
    <w:rsid w:val="004E07A0"/>
    <w:rsid w:val="004E07B6"/>
    <w:rsid w:val="004E1851"/>
    <w:rsid w:val="004E25E7"/>
    <w:rsid w:val="004E2E8D"/>
    <w:rsid w:val="004F03C1"/>
    <w:rsid w:val="004F1D96"/>
    <w:rsid w:val="004F59C6"/>
    <w:rsid w:val="004F5A59"/>
    <w:rsid w:val="004F670C"/>
    <w:rsid w:val="00504049"/>
    <w:rsid w:val="00504876"/>
    <w:rsid w:val="00505D55"/>
    <w:rsid w:val="0051274F"/>
    <w:rsid w:val="00513444"/>
    <w:rsid w:val="0051559E"/>
    <w:rsid w:val="00517B40"/>
    <w:rsid w:val="005209E6"/>
    <w:rsid w:val="00521B74"/>
    <w:rsid w:val="00525705"/>
    <w:rsid w:val="00532216"/>
    <w:rsid w:val="00532A16"/>
    <w:rsid w:val="0053636B"/>
    <w:rsid w:val="00536D91"/>
    <w:rsid w:val="00542BCC"/>
    <w:rsid w:val="00542FC4"/>
    <w:rsid w:val="005443FC"/>
    <w:rsid w:val="00545055"/>
    <w:rsid w:val="00546FF0"/>
    <w:rsid w:val="0055070F"/>
    <w:rsid w:val="00557DFA"/>
    <w:rsid w:val="00557FED"/>
    <w:rsid w:val="00561793"/>
    <w:rsid w:val="005633E5"/>
    <w:rsid w:val="0056477F"/>
    <w:rsid w:val="0056482F"/>
    <w:rsid w:val="00564B0B"/>
    <w:rsid w:val="00566700"/>
    <w:rsid w:val="00567181"/>
    <w:rsid w:val="00570FF1"/>
    <w:rsid w:val="005710C7"/>
    <w:rsid w:val="005752AC"/>
    <w:rsid w:val="0058051C"/>
    <w:rsid w:val="00581F82"/>
    <w:rsid w:val="00583340"/>
    <w:rsid w:val="00584890"/>
    <w:rsid w:val="00585AE8"/>
    <w:rsid w:val="00593139"/>
    <w:rsid w:val="005936E6"/>
    <w:rsid w:val="0059782F"/>
    <w:rsid w:val="005A18F6"/>
    <w:rsid w:val="005A357E"/>
    <w:rsid w:val="005A389C"/>
    <w:rsid w:val="005A7192"/>
    <w:rsid w:val="005B1F20"/>
    <w:rsid w:val="005B3AE8"/>
    <w:rsid w:val="005B4D72"/>
    <w:rsid w:val="005B781A"/>
    <w:rsid w:val="005C3526"/>
    <w:rsid w:val="005C7C7B"/>
    <w:rsid w:val="005D0E09"/>
    <w:rsid w:val="005D196D"/>
    <w:rsid w:val="005D1A4E"/>
    <w:rsid w:val="005D4C9F"/>
    <w:rsid w:val="005E09EC"/>
    <w:rsid w:val="005E2979"/>
    <w:rsid w:val="005E390F"/>
    <w:rsid w:val="005E4C15"/>
    <w:rsid w:val="005E533B"/>
    <w:rsid w:val="005E7F1C"/>
    <w:rsid w:val="005F33FE"/>
    <w:rsid w:val="005F3C62"/>
    <w:rsid w:val="005F6804"/>
    <w:rsid w:val="005F7653"/>
    <w:rsid w:val="005F7950"/>
    <w:rsid w:val="00602867"/>
    <w:rsid w:val="00603A02"/>
    <w:rsid w:val="00603E67"/>
    <w:rsid w:val="006055F8"/>
    <w:rsid w:val="00605BF5"/>
    <w:rsid w:val="00605E96"/>
    <w:rsid w:val="00607B0C"/>
    <w:rsid w:val="0061390B"/>
    <w:rsid w:val="00613E8E"/>
    <w:rsid w:val="00615E7A"/>
    <w:rsid w:val="00620024"/>
    <w:rsid w:val="00620D05"/>
    <w:rsid w:val="0062352F"/>
    <w:rsid w:val="00624B4A"/>
    <w:rsid w:val="006262EE"/>
    <w:rsid w:val="0062786B"/>
    <w:rsid w:val="0062788D"/>
    <w:rsid w:val="0063046A"/>
    <w:rsid w:val="00630C5A"/>
    <w:rsid w:val="00632103"/>
    <w:rsid w:val="006333B6"/>
    <w:rsid w:val="00634206"/>
    <w:rsid w:val="00636D0B"/>
    <w:rsid w:val="00637CEB"/>
    <w:rsid w:val="00637E39"/>
    <w:rsid w:val="00640F6A"/>
    <w:rsid w:val="00642AB6"/>
    <w:rsid w:val="00642D19"/>
    <w:rsid w:val="0065019E"/>
    <w:rsid w:val="00652B0B"/>
    <w:rsid w:val="006575A3"/>
    <w:rsid w:val="00660AD8"/>
    <w:rsid w:val="0066190D"/>
    <w:rsid w:val="00670074"/>
    <w:rsid w:val="00673323"/>
    <w:rsid w:val="00673EBC"/>
    <w:rsid w:val="00680824"/>
    <w:rsid w:val="00680F15"/>
    <w:rsid w:val="00684693"/>
    <w:rsid w:val="006877DA"/>
    <w:rsid w:val="00687D8D"/>
    <w:rsid w:val="006909A4"/>
    <w:rsid w:val="00690E76"/>
    <w:rsid w:val="00690F48"/>
    <w:rsid w:val="0069630F"/>
    <w:rsid w:val="006A0914"/>
    <w:rsid w:val="006A1014"/>
    <w:rsid w:val="006A30D2"/>
    <w:rsid w:val="006A4C87"/>
    <w:rsid w:val="006A560B"/>
    <w:rsid w:val="006A68AE"/>
    <w:rsid w:val="006B19CE"/>
    <w:rsid w:val="006B4005"/>
    <w:rsid w:val="006B6304"/>
    <w:rsid w:val="006B6E7C"/>
    <w:rsid w:val="006C2283"/>
    <w:rsid w:val="006C3E25"/>
    <w:rsid w:val="006C4F49"/>
    <w:rsid w:val="006C7275"/>
    <w:rsid w:val="006C7ABC"/>
    <w:rsid w:val="006D208F"/>
    <w:rsid w:val="006D3C72"/>
    <w:rsid w:val="006D5C7C"/>
    <w:rsid w:val="006D6670"/>
    <w:rsid w:val="006E0310"/>
    <w:rsid w:val="006E0AED"/>
    <w:rsid w:val="006E16BC"/>
    <w:rsid w:val="006E26BE"/>
    <w:rsid w:val="006E5D06"/>
    <w:rsid w:val="006E69BA"/>
    <w:rsid w:val="006E7868"/>
    <w:rsid w:val="006E7930"/>
    <w:rsid w:val="006F5D71"/>
    <w:rsid w:val="006F6438"/>
    <w:rsid w:val="00700A9D"/>
    <w:rsid w:val="007028E8"/>
    <w:rsid w:val="007037C6"/>
    <w:rsid w:val="0071338E"/>
    <w:rsid w:val="00713E8F"/>
    <w:rsid w:val="00715188"/>
    <w:rsid w:val="00717B7A"/>
    <w:rsid w:val="0072018E"/>
    <w:rsid w:val="00724945"/>
    <w:rsid w:val="00725D54"/>
    <w:rsid w:val="00727D00"/>
    <w:rsid w:val="00730933"/>
    <w:rsid w:val="00731AAA"/>
    <w:rsid w:val="00732385"/>
    <w:rsid w:val="0073390A"/>
    <w:rsid w:val="00736549"/>
    <w:rsid w:val="0074149A"/>
    <w:rsid w:val="00743AB8"/>
    <w:rsid w:val="00746218"/>
    <w:rsid w:val="0075080B"/>
    <w:rsid w:val="00750C34"/>
    <w:rsid w:val="00752EB9"/>
    <w:rsid w:val="007574D5"/>
    <w:rsid w:val="00763591"/>
    <w:rsid w:val="00763C88"/>
    <w:rsid w:val="0076458B"/>
    <w:rsid w:val="00774DEF"/>
    <w:rsid w:val="007774E2"/>
    <w:rsid w:val="007843D2"/>
    <w:rsid w:val="00786464"/>
    <w:rsid w:val="00786A74"/>
    <w:rsid w:val="00787183"/>
    <w:rsid w:val="00791699"/>
    <w:rsid w:val="007A02B5"/>
    <w:rsid w:val="007A2FC2"/>
    <w:rsid w:val="007A607F"/>
    <w:rsid w:val="007A6BD5"/>
    <w:rsid w:val="007B24A6"/>
    <w:rsid w:val="007B2A89"/>
    <w:rsid w:val="007B3A24"/>
    <w:rsid w:val="007B76B2"/>
    <w:rsid w:val="007C0AD0"/>
    <w:rsid w:val="007C21BA"/>
    <w:rsid w:val="007C2B3E"/>
    <w:rsid w:val="007C42C4"/>
    <w:rsid w:val="007C6424"/>
    <w:rsid w:val="007C680D"/>
    <w:rsid w:val="007D0304"/>
    <w:rsid w:val="007D08C0"/>
    <w:rsid w:val="007D153E"/>
    <w:rsid w:val="007D18BB"/>
    <w:rsid w:val="007D1E03"/>
    <w:rsid w:val="007D615C"/>
    <w:rsid w:val="007D6879"/>
    <w:rsid w:val="007D6953"/>
    <w:rsid w:val="007E167B"/>
    <w:rsid w:val="007E407D"/>
    <w:rsid w:val="007E4F7C"/>
    <w:rsid w:val="007F126C"/>
    <w:rsid w:val="007F2896"/>
    <w:rsid w:val="007F3B9B"/>
    <w:rsid w:val="007F4815"/>
    <w:rsid w:val="007F559A"/>
    <w:rsid w:val="007F5CA2"/>
    <w:rsid w:val="007F7D87"/>
    <w:rsid w:val="007F7F50"/>
    <w:rsid w:val="007F7FCC"/>
    <w:rsid w:val="0080186C"/>
    <w:rsid w:val="0080633F"/>
    <w:rsid w:val="008066D0"/>
    <w:rsid w:val="00806E26"/>
    <w:rsid w:val="00807450"/>
    <w:rsid w:val="00811C44"/>
    <w:rsid w:val="00814417"/>
    <w:rsid w:val="008145B0"/>
    <w:rsid w:val="00814FD8"/>
    <w:rsid w:val="008154AB"/>
    <w:rsid w:val="00820E8D"/>
    <w:rsid w:val="008257BE"/>
    <w:rsid w:val="00832683"/>
    <w:rsid w:val="00833D5B"/>
    <w:rsid w:val="00834B7B"/>
    <w:rsid w:val="008365B7"/>
    <w:rsid w:val="0084185D"/>
    <w:rsid w:val="00847B68"/>
    <w:rsid w:val="00847CD7"/>
    <w:rsid w:val="008500BF"/>
    <w:rsid w:val="00855139"/>
    <w:rsid w:val="008553F6"/>
    <w:rsid w:val="0085697E"/>
    <w:rsid w:val="0086368E"/>
    <w:rsid w:val="0086662F"/>
    <w:rsid w:val="00872B46"/>
    <w:rsid w:val="00873716"/>
    <w:rsid w:val="008745FF"/>
    <w:rsid w:val="00874A52"/>
    <w:rsid w:val="00875366"/>
    <w:rsid w:val="00876ADD"/>
    <w:rsid w:val="008806DF"/>
    <w:rsid w:val="00882F3F"/>
    <w:rsid w:val="00883D89"/>
    <w:rsid w:val="00884BAE"/>
    <w:rsid w:val="00885826"/>
    <w:rsid w:val="00885DB7"/>
    <w:rsid w:val="0088720D"/>
    <w:rsid w:val="008876E6"/>
    <w:rsid w:val="008929E4"/>
    <w:rsid w:val="00894EF0"/>
    <w:rsid w:val="008A1CD6"/>
    <w:rsid w:val="008A236A"/>
    <w:rsid w:val="008A3A68"/>
    <w:rsid w:val="008A55AC"/>
    <w:rsid w:val="008B106C"/>
    <w:rsid w:val="008B2036"/>
    <w:rsid w:val="008B2853"/>
    <w:rsid w:val="008B2DF7"/>
    <w:rsid w:val="008B43DB"/>
    <w:rsid w:val="008B52CB"/>
    <w:rsid w:val="008B53CA"/>
    <w:rsid w:val="008B5515"/>
    <w:rsid w:val="008C23CB"/>
    <w:rsid w:val="008C2DFF"/>
    <w:rsid w:val="008C5F88"/>
    <w:rsid w:val="008C6A9D"/>
    <w:rsid w:val="008C701C"/>
    <w:rsid w:val="008C7614"/>
    <w:rsid w:val="008D58BD"/>
    <w:rsid w:val="008D5C74"/>
    <w:rsid w:val="008E1577"/>
    <w:rsid w:val="008E3389"/>
    <w:rsid w:val="008E5EA6"/>
    <w:rsid w:val="008E605F"/>
    <w:rsid w:val="008F188A"/>
    <w:rsid w:val="008F22E3"/>
    <w:rsid w:val="008F6BBA"/>
    <w:rsid w:val="008F7F4D"/>
    <w:rsid w:val="00900032"/>
    <w:rsid w:val="00900889"/>
    <w:rsid w:val="00900FC9"/>
    <w:rsid w:val="00902C6D"/>
    <w:rsid w:val="009036CF"/>
    <w:rsid w:val="009039A1"/>
    <w:rsid w:val="00905D33"/>
    <w:rsid w:val="00911B34"/>
    <w:rsid w:val="0091265F"/>
    <w:rsid w:val="009129B7"/>
    <w:rsid w:val="00913B0B"/>
    <w:rsid w:val="00914F5F"/>
    <w:rsid w:val="009164B7"/>
    <w:rsid w:val="00917DAE"/>
    <w:rsid w:val="00920519"/>
    <w:rsid w:val="00921251"/>
    <w:rsid w:val="00923F71"/>
    <w:rsid w:val="009242A8"/>
    <w:rsid w:val="00925A4C"/>
    <w:rsid w:val="00927087"/>
    <w:rsid w:val="00927F32"/>
    <w:rsid w:val="009305F7"/>
    <w:rsid w:val="00931C22"/>
    <w:rsid w:val="00940C4B"/>
    <w:rsid w:val="009412CD"/>
    <w:rsid w:val="009438EF"/>
    <w:rsid w:val="009443D9"/>
    <w:rsid w:val="009467D8"/>
    <w:rsid w:val="0094728D"/>
    <w:rsid w:val="0095064F"/>
    <w:rsid w:val="00950CEF"/>
    <w:rsid w:val="00953D99"/>
    <w:rsid w:val="009572D6"/>
    <w:rsid w:val="009573F2"/>
    <w:rsid w:val="00957963"/>
    <w:rsid w:val="00961B69"/>
    <w:rsid w:val="009647F0"/>
    <w:rsid w:val="009765DC"/>
    <w:rsid w:val="00980567"/>
    <w:rsid w:val="009809A4"/>
    <w:rsid w:val="00985BA2"/>
    <w:rsid w:val="00992196"/>
    <w:rsid w:val="009961C4"/>
    <w:rsid w:val="00996977"/>
    <w:rsid w:val="009A0656"/>
    <w:rsid w:val="009A2767"/>
    <w:rsid w:val="009A340B"/>
    <w:rsid w:val="009A3815"/>
    <w:rsid w:val="009B085A"/>
    <w:rsid w:val="009B1664"/>
    <w:rsid w:val="009B1ACF"/>
    <w:rsid w:val="009B1F47"/>
    <w:rsid w:val="009B4520"/>
    <w:rsid w:val="009B4EB1"/>
    <w:rsid w:val="009B5112"/>
    <w:rsid w:val="009B6C87"/>
    <w:rsid w:val="009B6D8A"/>
    <w:rsid w:val="009B7337"/>
    <w:rsid w:val="009C3B66"/>
    <w:rsid w:val="009C4894"/>
    <w:rsid w:val="009C56B7"/>
    <w:rsid w:val="009C5BAA"/>
    <w:rsid w:val="009C67DF"/>
    <w:rsid w:val="009C7F98"/>
    <w:rsid w:val="009D0D0F"/>
    <w:rsid w:val="009D4A0D"/>
    <w:rsid w:val="009D4B51"/>
    <w:rsid w:val="009D7E3B"/>
    <w:rsid w:val="009E0A47"/>
    <w:rsid w:val="009E1F5A"/>
    <w:rsid w:val="009E2E0C"/>
    <w:rsid w:val="009E353B"/>
    <w:rsid w:val="009E4CBF"/>
    <w:rsid w:val="009E5FF1"/>
    <w:rsid w:val="009F0628"/>
    <w:rsid w:val="009F1DB3"/>
    <w:rsid w:val="009F40A5"/>
    <w:rsid w:val="009F476E"/>
    <w:rsid w:val="009F5980"/>
    <w:rsid w:val="009F66BE"/>
    <w:rsid w:val="00A00310"/>
    <w:rsid w:val="00A008BF"/>
    <w:rsid w:val="00A017D3"/>
    <w:rsid w:val="00A02C77"/>
    <w:rsid w:val="00A039F8"/>
    <w:rsid w:val="00A0503D"/>
    <w:rsid w:val="00A107C7"/>
    <w:rsid w:val="00A130A1"/>
    <w:rsid w:val="00A143B9"/>
    <w:rsid w:val="00A17371"/>
    <w:rsid w:val="00A17B83"/>
    <w:rsid w:val="00A17C71"/>
    <w:rsid w:val="00A22FA6"/>
    <w:rsid w:val="00A23416"/>
    <w:rsid w:val="00A237AD"/>
    <w:rsid w:val="00A248FB"/>
    <w:rsid w:val="00A363ED"/>
    <w:rsid w:val="00A40FF9"/>
    <w:rsid w:val="00A45982"/>
    <w:rsid w:val="00A47940"/>
    <w:rsid w:val="00A52FE2"/>
    <w:rsid w:val="00A54C46"/>
    <w:rsid w:val="00A54D5E"/>
    <w:rsid w:val="00A56AB0"/>
    <w:rsid w:val="00A56FDB"/>
    <w:rsid w:val="00A626D6"/>
    <w:rsid w:val="00A62983"/>
    <w:rsid w:val="00A63245"/>
    <w:rsid w:val="00A6357C"/>
    <w:rsid w:val="00A65B65"/>
    <w:rsid w:val="00A672F6"/>
    <w:rsid w:val="00A7006B"/>
    <w:rsid w:val="00A708D1"/>
    <w:rsid w:val="00A71E76"/>
    <w:rsid w:val="00A74245"/>
    <w:rsid w:val="00A7677F"/>
    <w:rsid w:val="00A776E3"/>
    <w:rsid w:val="00A81DAA"/>
    <w:rsid w:val="00A82F5A"/>
    <w:rsid w:val="00A855FA"/>
    <w:rsid w:val="00A87463"/>
    <w:rsid w:val="00A92D39"/>
    <w:rsid w:val="00A9308C"/>
    <w:rsid w:val="00A96A34"/>
    <w:rsid w:val="00A96E07"/>
    <w:rsid w:val="00A97CEE"/>
    <w:rsid w:val="00AA2ED1"/>
    <w:rsid w:val="00AA3658"/>
    <w:rsid w:val="00AA613D"/>
    <w:rsid w:val="00AA6395"/>
    <w:rsid w:val="00AB1E27"/>
    <w:rsid w:val="00AB419D"/>
    <w:rsid w:val="00AB453B"/>
    <w:rsid w:val="00AB5D85"/>
    <w:rsid w:val="00AB5E1E"/>
    <w:rsid w:val="00AB662A"/>
    <w:rsid w:val="00AB77EB"/>
    <w:rsid w:val="00AC2D19"/>
    <w:rsid w:val="00AC4580"/>
    <w:rsid w:val="00AC4A7A"/>
    <w:rsid w:val="00AC555C"/>
    <w:rsid w:val="00AC77A9"/>
    <w:rsid w:val="00AD081D"/>
    <w:rsid w:val="00AD2DE4"/>
    <w:rsid w:val="00AD4E00"/>
    <w:rsid w:val="00AE1E0E"/>
    <w:rsid w:val="00AE5DE2"/>
    <w:rsid w:val="00AE6D05"/>
    <w:rsid w:val="00AF08E1"/>
    <w:rsid w:val="00AF495D"/>
    <w:rsid w:val="00AF5951"/>
    <w:rsid w:val="00AF7202"/>
    <w:rsid w:val="00AF795A"/>
    <w:rsid w:val="00B0304D"/>
    <w:rsid w:val="00B06DAE"/>
    <w:rsid w:val="00B108AD"/>
    <w:rsid w:val="00B12551"/>
    <w:rsid w:val="00B12F5A"/>
    <w:rsid w:val="00B13414"/>
    <w:rsid w:val="00B14AD5"/>
    <w:rsid w:val="00B1709C"/>
    <w:rsid w:val="00B20ED2"/>
    <w:rsid w:val="00B246F7"/>
    <w:rsid w:val="00B24EAB"/>
    <w:rsid w:val="00B25927"/>
    <w:rsid w:val="00B279DF"/>
    <w:rsid w:val="00B303F0"/>
    <w:rsid w:val="00B35434"/>
    <w:rsid w:val="00B3555A"/>
    <w:rsid w:val="00B40D79"/>
    <w:rsid w:val="00B40E6A"/>
    <w:rsid w:val="00B40E80"/>
    <w:rsid w:val="00B4154C"/>
    <w:rsid w:val="00B439BC"/>
    <w:rsid w:val="00B4483E"/>
    <w:rsid w:val="00B44852"/>
    <w:rsid w:val="00B44BE9"/>
    <w:rsid w:val="00B451D4"/>
    <w:rsid w:val="00B46889"/>
    <w:rsid w:val="00B46F78"/>
    <w:rsid w:val="00B520F6"/>
    <w:rsid w:val="00B52C87"/>
    <w:rsid w:val="00B569DB"/>
    <w:rsid w:val="00B60F17"/>
    <w:rsid w:val="00B60F26"/>
    <w:rsid w:val="00B63E94"/>
    <w:rsid w:val="00B646BB"/>
    <w:rsid w:val="00B646EE"/>
    <w:rsid w:val="00B6707F"/>
    <w:rsid w:val="00B70335"/>
    <w:rsid w:val="00B735A3"/>
    <w:rsid w:val="00B744E1"/>
    <w:rsid w:val="00B80D5C"/>
    <w:rsid w:val="00B818A0"/>
    <w:rsid w:val="00B825B0"/>
    <w:rsid w:val="00B83043"/>
    <w:rsid w:val="00B836A7"/>
    <w:rsid w:val="00B8482B"/>
    <w:rsid w:val="00B85EB9"/>
    <w:rsid w:val="00B861A2"/>
    <w:rsid w:val="00B86BA6"/>
    <w:rsid w:val="00B86D5A"/>
    <w:rsid w:val="00B931C6"/>
    <w:rsid w:val="00B9596A"/>
    <w:rsid w:val="00BA08D2"/>
    <w:rsid w:val="00BA1527"/>
    <w:rsid w:val="00BA2C64"/>
    <w:rsid w:val="00BB0374"/>
    <w:rsid w:val="00BB2CB4"/>
    <w:rsid w:val="00BB3D0F"/>
    <w:rsid w:val="00BB5E0F"/>
    <w:rsid w:val="00BB6D25"/>
    <w:rsid w:val="00BC04F3"/>
    <w:rsid w:val="00BC386D"/>
    <w:rsid w:val="00BC5FC6"/>
    <w:rsid w:val="00BD050A"/>
    <w:rsid w:val="00BD33FC"/>
    <w:rsid w:val="00BD3462"/>
    <w:rsid w:val="00BD3982"/>
    <w:rsid w:val="00BD7065"/>
    <w:rsid w:val="00BD723B"/>
    <w:rsid w:val="00BE5BE1"/>
    <w:rsid w:val="00BF1806"/>
    <w:rsid w:val="00BF30C9"/>
    <w:rsid w:val="00BF330E"/>
    <w:rsid w:val="00BF4026"/>
    <w:rsid w:val="00BF48AB"/>
    <w:rsid w:val="00BF6064"/>
    <w:rsid w:val="00BF7AC6"/>
    <w:rsid w:val="00BF7AFF"/>
    <w:rsid w:val="00C00169"/>
    <w:rsid w:val="00C01BE4"/>
    <w:rsid w:val="00C02011"/>
    <w:rsid w:val="00C04531"/>
    <w:rsid w:val="00C04C90"/>
    <w:rsid w:val="00C05224"/>
    <w:rsid w:val="00C059F4"/>
    <w:rsid w:val="00C07701"/>
    <w:rsid w:val="00C07A65"/>
    <w:rsid w:val="00C1099D"/>
    <w:rsid w:val="00C11A02"/>
    <w:rsid w:val="00C12850"/>
    <w:rsid w:val="00C156D1"/>
    <w:rsid w:val="00C20322"/>
    <w:rsid w:val="00C20D00"/>
    <w:rsid w:val="00C25282"/>
    <w:rsid w:val="00C25358"/>
    <w:rsid w:val="00C26F62"/>
    <w:rsid w:val="00C31F8D"/>
    <w:rsid w:val="00C32E06"/>
    <w:rsid w:val="00C3465F"/>
    <w:rsid w:val="00C414E9"/>
    <w:rsid w:val="00C42309"/>
    <w:rsid w:val="00C42977"/>
    <w:rsid w:val="00C43218"/>
    <w:rsid w:val="00C445A8"/>
    <w:rsid w:val="00C44C8E"/>
    <w:rsid w:val="00C4598E"/>
    <w:rsid w:val="00C459B3"/>
    <w:rsid w:val="00C45F19"/>
    <w:rsid w:val="00C45F2B"/>
    <w:rsid w:val="00C45F57"/>
    <w:rsid w:val="00C46CFB"/>
    <w:rsid w:val="00C51A40"/>
    <w:rsid w:val="00C54C1E"/>
    <w:rsid w:val="00C55C73"/>
    <w:rsid w:val="00C578B5"/>
    <w:rsid w:val="00C57A81"/>
    <w:rsid w:val="00C61512"/>
    <w:rsid w:val="00C6156C"/>
    <w:rsid w:val="00C70980"/>
    <w:rsid w:val="00C71956"/>
    <w:rsid w:val="00C71A76"/>
    <w:rsid w:val="00C72271"/>
    <w:rsid w:val="00C7553B"/>
    <w:rsid w:val="00C834F0"/>
    <w:rsid w:val="00C839B3"/>
    <w:rsid w:val="00C84DD9"/>
    <w:rsid w:val="00C90458"/>
    <w:rsid w:val="00C9153E"/>
    <w:rsid w:val="00C91D6A"/>
    <w:rsid w:val="00C92484"/>
    <w:rsid w:val="00C93F9A"/>
    <w:rsid w:val="00C95943"/>
    <w:rsid w:val="00C95A8A"/>
    <w:rsid w:val="00C965A4"/>
    <w:rsid w:val="00C96827"/>
    <w:rsid w:val="00C97A36"/>
    <w:rsid w:val="00CA0E6D"/>
    <w:rsid w:val="00CA49E5"/>
    <w:rsid w:val="00CA7B70"/>
    <w:rsid w:val="00CB22FB"/>
    <w:rsid w:val="00CB25A3"/>
    <w:rsid w:val="00CB29B0"/>
    <w:rsid w:val="00CB3D46"/>
    <w:rsid w:val="00CB5EC0"/>
    <w:rsid w:val="00CB5ECE"/>
    <w:rsid w:val="00CC1210"/>
    <w:rsid w:val="00CC2FDA"/>
    <w:rsid w:val="00CC69E2"/>
    <w:rsid w:val="00CC6F88"/>
    <w:rsid w:val="00CC781E"/>
    <w:rsid w:val="00CD12B0"/>
    <w:rsid w:val="00CD5D77"/>
    <w:rsid w:val="00CD79B0"/>
    <w:rsid w:val="00CE28AB"/>
    <w:rsid w:val="00CE3FB3"/>
    <w:rsid w:val="00CE49CB"/>
    <w:rsid w:val="00CE5751"/>
    <w:rsid w:val="00CE7884"/>
    <w:rsid w:val="00CE7A36"/>
    <w:rsid w:val="00CF002C"/>
    <w:rsid w:val="00CF27FE"/>
    <w:rsid w:val="00CF2970"/>
    <w:rsid w:val="00CF71D0"/>
    <w:rsid w:val="00D00913"/>
    <w:rsid w:val="00D01D11"/>
    <w:rsid w:val="00D067F6"/>
    <w:rsid w:val="00D0791E"/>
    <w:rsid w:val="00D12084"/>
    <w:rsid w:val="00D12135"/>
    <w:rsid w:val="00D13E5A"/>
    <w:rsid w:val="00D14273"/>
    <w:rsid w:val="00D14A1C"/>
    <w:rsid w:val="00D160CE"/>
    <w:rsid w:val="00D17120"/>
    <w:rsid w:val="00D171B5"/>
    <w:rsid w:val="00D22886"/>
    <w:rsid w:val="00D2355E"/>
    <w:rsid w:val="00D23D63"/>
    <w:rsid w:val="00D34E79"/>
    <w:rsid w:val="00D36491"/>
    <w:rsid w:val="00D3674F"/>
    <w:rsid w:val="00D36D35"/>
    <w:rsid w:val="00D36DFF"/>
    <w:rsid w:val="00D4102F"/>
    <w:rsid w:val="00D43DBF"/>
    <w:rsid w:val="00D45F7B"/>
    <w:rsid w:val="00D575BE"/>
    <w:rsid w:val="00D622E8"/>
    <w:rsid w:val="00D646A8"/>
    <w:rsid w:val="00D65E8C"/>
    <w:rsid w:val="00D674AA"/>
    <w:rsid w:val="00D70AC1"/>
    <w:rsid w:val="00D72B24"/>
    <w:rsid w:val="00D739EE"/>
    <w:rsid w:val="00D74590"/>
    <w:rsid w:val="00D75B86"/>
    <w:rsid w:val="00D76A54"/>
    <w:rsid w:val="00D77E80"/>
    <w:rsid w:val="00D800BC"/>
    <w:rsid w:val="00D826AA"/>
    <w:rsid w:val="00D84AAE"/>
    <w:rsid w:val="00D853E9"/>
    <w:rsid w:val="00D86844"/>
    <w:rsid w:val="00D90995"/>
    <w:rsid w:val="00D91A30"/>
    <w:rsid w:val="00D92136"/>
    <w:rsid w:val="00D929E7"/>
    <w:rsid w:val="00D94562"/>
    <w:rsid w:val="00D950B1"/>
    <w:rsid w:val="00D974F1"/>
    <w:rsid w:val="00DA0B5E"/>
    <w:rsid w:val="00DA5FDD"/>
    <w:rsid w:val="00DA6C7D"/>
    <w:rsid w:val="00DA6D06"/>
    <w:rsid w:val="00DB078C"/>
    <w:rsid w:val="00DB27D2"/>
    <w:rsid w:val="00DB7108"/>
    <w:rsid w:val="00DC0076"/>
    <w:rsid w:val="00DC070F"/>
    <w:rsid w:val="00DC1270"/>
    <w:rsid w:val="00DC1FF5"/>
    <w:rsid w:val="00DC2DB2"/>
    <w:rsid w:val="00DC583D"/>
    <w:rsid w:val="00DD300E"/>
    <w:rsid w:val="00DD4895"/>
    <w:rsid w:val="00DD4B13"/>
    <w:rsid w:val="00DD4C67"/>
    <w:rsid w:val="00DD5606"/>
    <w:rsid w:val="00DE51EC"/>
    <w:rsid w:val="00DF0583"/>
    <w:rsid w:val="00DF60CE"/>
    <w:rsid w:val="00E030FC"/>
    <w:rsid w:val="00E041D7"/>
    <w:rsid w:val="00E04FBE"/>
    <w:rsid w:val="00E14575"/>
    <w:rsid w:val="00E15347"/>
    <w:rsid w:val="00E247B6"/>
    <w:rsid w:val="00E24C3B"/>
    <w:rsid w:val="00E2527F"/>
    <w:rsid w:val="00E27759"/>
    <w:rsid w:val="00E303E8"/>
    <w:rsid w:val="00E31B4B"/>
    <w:rsid w:val="00E31B5C"/>
    <w:rsid w:val="00E338ED"/>
    <w:rsid w:val="00E33A34"/>
    <w:rsid w:val="00E361D8"/>
    <w:rsid w:val="00E379D8"/>
    <w:rsid w:val="00E42FA6"/>
    <w:rsid w:val="00E43AFE"/>
    <w:rsid w:val="00E4446A"/>
    <w:rsid w:val="00E44506"/>
    <w:rsid w:val="00E5630D"/>
    <w:rsid w:val="00E5643E"/>
    <w:rsid w:val="00E613CC"/>
    <w:rsid w:val="00E644E8"/>
    <w:rsid w:val="00E66632"/>
    <w:rsid w:val="00E674D2"/>
    <w:rsid w:val="00E705DD"/>
    <w:rsid w:val="00E72463"/>
    <w:rsid w:val="00E7276A"/>
    <w:rsid w:val="00E73941"/>
    <w:rsid w:val="00E74FCF"/>
    <w:rsid w:val="00E76BBD"/>
    <w:rsid w:val="00E80E5A"/>
    <w:rsid w:val="00E8180C"/>
    <w:rsid w:val="00E826B1"/>
    <w:rsid w:val="00E86620"/>
    <w:rsid w:val="00E87BC1"/>
    <w:rsid w:val="00E915B7"/>
    <w:rsid w:val="00E9196F"/>
    <w:rsid w:val="00E9276F"/>
    <w:rsid w:val="00E95C0C"/>
    <w:rsid w:val="00EA0795"/>
    <w:rsid w:val="00EA0D95"/>
    <w:rsid w:val="00EA36CD"/>
    <w:rsid w:val="00EA525F"/>
    <w:rsid w:val="00EA5886"/>
    <w:rsid w:val="00EB026F"/>
    <w:rsid w:val="00EB0ED6"/>
    <w:rsid w:val="00EB63E4"/>
    <w:rsid w:val="00EC48B3"/>
    <w:rsid w:val="00EC5353"/>
    <w:rsid w:val="00EC5D48"/>
    <w:rsid w:val="00ED7A59"/>
    <w:rsid w:val="00EE526B"/>
    <w:rsid w:val="00EE5ED7"/>
    <w:rsid w:val="00EE78ED"/>
    <w:rsid w:val="00EF55E5"/>
    <w:rsid w:val="00F037EC"/>
    <w:rsid w:val="00F03E0B"/>
    <w:rsid w:val="00F03FAF"/>
    <w:rsid w:val="00F048B3"/>
    <w:rsid w:val="00F04ABF"/>
    <w:rsid w:val="00F06867"/>
    <w:rsid w:val="00F06ED8"/>
    <w:rsid w:val="00F07C3D"/>
    <w:rsid w:val="00F11238"/>
    <w:rsid w:val="00F11660"/>
    <w:rsid w:val="00F14EFE"/>
    <w:rsid w:val="00F16D4F"/>
    <w:rsid w:val="00F207B4"/>
    <w:rsid w:val="00F22DA0"/>
    <w:rsid w:val="00F23D14"/>
    <w:rsid w:val="00F25861"/>
    <w:rsid w:val="00F31CB2"/>
    <w:rsid w:val="00F320D2"/>
    <w:rsid w:val="00F32179"/>
    <w:rsid w:val="00F375BD"/>
    <w:rsid w:val="00F40637"/>
    <w:rsid w:val="00F43BDC"/>
    <w:rsid w:val="00F4612D"/>
    <w:rsid w:val="00F537F3"/>
    <w:rsid w:val="00F55781"/>
    <w:rsid w:val="00F55A39"/>
    <w:rsid w:val="00F55CD1"/>
    <w:rsid w:val="00F6088B"/>
    <w:rsid w:val="00F619EA"/>
    <w:rsid w:val="00F63003"/>
    <w:rsid w:val="00F63568"/>
    <w:rsid w:val="00F647C2"/>
    <w:rsid w:val="00F65152"/>
    <w:rsid w:val="00F668E4"/>
    <w:rsid w:val="00F714E8"/>
    <w:rsid w:val="00F71546"/>
    <w:rsid w:val="00F725AB"/>
    <w:rsid w:val="00F759E4"/>
    <w:rsid w:val="00F76CF0"/>
    <w:rsid w:val="00F77DB1"/>
    <w:rsid w:val="00F81584"/>
    <w:rsid w:val="00F819A7"/>
    <w:rsid w:val="00F824E2"/>
    <w:rsid w:val="00F83FA0"/>
    <w:rsid w:val="00F87565"/>
    <w:rsid w:val="00F93800"/>
    <w:rsid w:val="00F97569"/>
    <w:rsid w:val="00F97643"/>
    <w:rsid w:val="00FA2185"/>
    <w:rsid w:val="00FA246B"/>
    <w:rsid w:val="00FB06DE"/>
    <w:rsid w:val="00FB3C0C"/>
    <w:rsid w:val="00FB572D"/>
    <w:rsid w:val="00FB6455"/>
    <w:rsid w:val="00FB794B"/>
    <w:rsid w:val="00FB7D9E"/>
    <w:rsid w:val="00FC04AB"/>
    <w:rsid w:val="00FC25B7"/>
    <w:rsid w:val="00FC585F"/>
    <w:rsid w:val="00FC741F"/>
    <w:rsid w:val="00FC7EAE"/>
    <w:rsid w:val="00FD11A9"/>
    <w:rsid w:val="00FD2056"/>
    <w:rsid w:val="00FD2684"/>
    <w:rsid w:val="00FD2778"/>
    <w:rsid w:val="00FD3071"/>
    <w:rsid w:val="00FD3F2B"/>
    <w:rsid w:val="00FD4EB2"/>
    <w:rsid w:val="00FD644F"/>
    <w:rsid w:val="00FD6EC6"/>
    <w:rsid w:val="00FD7360"/>
    <w:rsid w:val="00FD7638"/>
    <w:rsid w:val="00FE1E24"/>
    <w:rsid w:val="00FE3C29"/>
    <w:rsid w:val="00FE4086"/>
    <w:rsid w:val="00FE5160"/>
    <w:rsid w:val="00FE5F97"/>
    <w:rsid w:val="00FF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1E94A9"/>
  <w15:docId w15:val="{13DA749F-345C-4F13-95A4-D89F6D9C9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198"/>
    <w:pPr>
      <w:tabs>
        <w:tab w:val="left" w:pos="2842"/>
      </w:tabs>
      <w:spacing w:before="120" w:after="120"/>
    </w:pPr>
    <w:rPr>
      <w:rFonts w:ascii="Arial" w:hAnsi="Arial" w:cs="Arial"/>
      <w:bCs/>
      <w:iCs/>
      <w:lang w:val="en-CA"/>
    </w:rPr>
  </w:style>
  <w:style w:type="paragraph" w:styleId="Heading1">
    <w:name w:val="heading 1"/>
    <w:basedOn w:val="Normal"/>
    <w:next w:val="Normal"/>
    <w:autoRedefine/>
    <w:qFormat/>
    <w:rsid w:val="00BD33FC"/>
    <w:pPr>
      <w:keepNext/>
      <w:outlineLvl w:val="0"/>
    </w:pPr>
    <w:rPr>
      <w:b/>
      <w:bCs w:val="0"/>
      <w:smallCaps/>
      <w:kern w:val="32"/>
      <w:sz w:val="32"/>
      <w:szCs w:val="32"/>
    </w:rPr>
  </w:style>
  <w:style w:type="paragraph" w:styleId="Heading2">
    <w:name w:val="heading 2"/>
    <w:basedOn w:val="Normal"/>
    <w:next w:val="Normal"/>
    <w:autoRedefine/>
    <w:qFormat/>
    <w:rsid w:val="00C839B3"/>
    <w:pPr>
      <w:keepNext/>
      <w:jc w:val="center"/>
      <w:outlineLvl w:val="1"/>
    </w:pPr>
    <w:rPr>
      <w:rFonts w:ascii="Arial Bold" w:hAnsi="Arial Bold"/>
      <w:b/>
      <w:bCs w:val="0"/>
      <w:iCs w:val="0"/>
      <w:small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31C22"/>
    <w:pPr>
      <w:tabs>
        <w:tab w:val="center" w:pos="4320"/>
        <w:tab w:val="right" w:pos="8640"/>
      </w:tabs>
      <w:spacing w:before="0" w:after="0"/>
      <w:jc w:val="right"/>
    </w:pPr>
  </w:style>
  <w:style w:type="paragraph" w:styleId="Footer">
    <w:name w:val="footer"/>
    <w:basedOn w:val="Normal"/>
    <w:rsid w:val="00047CC0"/>
    <w:pPr>
      <w:tabs>
        <w:tab w:val="center" w:pos="4320"/>
        <w:tab w:val="right" w:pos="8640"/>
      </w:tabs>
    </w:pPr>
  </w:style>
  <w:style w:type="paragraph" w:styleId="Title">
    <w:name w:val="Title"/>
    <w:basedOn w:val="Normal"/>
    <w:qFormat/>
    <w:rsid w:val="00CB5EC0"/>
    <w:pPr>
      <w:spacing w:before="240" w:after="60"/>
      <w:jc w:val="center"/>
      <w:outlineLvl w:val="0"/>
    </w:pPr>
    <w:rPr>
      <w:b/>
      <w:bCs w:val="0"/>
      <w:kern w:val="28"/>
      <w:sz w:val="40"/>
      <w:szCs w:val="32"/>
    </w:rPr>
  </w:style>
  <w:style w:type="paragraph" w:customStyle="1" w:styleId="Tableau">
    <w:name w:val="Tableau"/>
    <w:basedOn w:val="Header"/>
    <w:rsid w:val="005E390F"/>
    <w:pPr>
      <w:tabs>
        <w:tab w:val="clear" w:pos="4320"/>
        <w:tab w:val="clear" w:pos="8640"/>
      </w:tabs>
      <w:spacing w:before="60" w:after="60"/>
    </w:pPr>
    <w:rPr>
      <w:rFonts w:ascii="Times New Roman" w:hAnsi="Times New Roman"/>
      <w:sz w:val="18"/>
      <w:lang w:eastAsia="fr-FR"/>
    </w:rPr>
  </w:style>
  <w:style w:type="table" w:styleId="TableGrid">
    <w:name w:val="Table Grid"/>
    <w:basedOn w:val="TableNormal"/>
    <w:rsid w:val="00A02C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291125"/>
  </w:style>
  <w:style w:type="paragraph" w:styleId="TOC1">
    <w:name w:val="toc 1"/>
    <w:basedOn w:val="Normal"/>
    <w:next w:val="Normal"/>
    <w:autoRedefine/>
    <w:semiHidden/>
    <w:rsid w:val="002777E1"/>
    <w:pPr>
      <w:tabs>
        <w:tab w:val="clear" w:pos="2842"/>
        <w:tab w:val="right" w:leader="dot" w:pos="9926"/>
      </w:tabs>
    </w:pPr>
    <w:rPr>
      <w:b/>
      <w:caps/>
    </w:rPr>
  </w:style>
  <w:style w:type="character" w:styleId="Hyperlink">
    <w:name w:val="Hyperlink"/>
    <w:rsid w:val="00291125"/>
    <w:rPr>
      <w:color w:val="0000FF"/>
      <w:u w:val="single"/>
    </w:rPr>
  </w:style>
  <w:style w:type="character" w:customStyle="1" w:styleId="ToddSauv">
    <w:name w:val="Todd Sauvé"/>
    <w:semiHidden/>
    <w:rsid w:val="00FB794B"/>
    <w:rPr>
      <w:rFonts w:ascii="Arial" w:hAnsi="Arial" w:cs="Arial"/>
      <w:b w:val="0"/>
      <w:bCs w:val="0"/>
      <w:i w:val="0"/>
      <w:iCs w:val="0"/>
      <w:strike w:val="0"/>
      <w:color w:val="000080"/>
      <w:sz w:val="20"/>
      <w:szCs w:val="20"/>
      <w:u w:val="none"/>
    </w:rPr>
  </w:style>
  <w:style w:type="paragraph" w:customStyle="1" w:styleId="TOC">
    <w:name w:val="TOC"/>
    <w:basedOn w:val="Normal"/>
    <w:rsid w:val="000E62B7"/>
    <w:pPr>
      <w:spacing w:after="240"/>
      <w:jc w:val="center"/>
    </w:pPr>
    <w:rPr>
      <w:b/>
      <w:caps/>
      <w:sz w:val="32"/>
    </w:rPr>
  </w:style>
  <w:style w:type="paragraph" w:styleId="TOC2">
    <w:name w:val="toc 2"/>
    <w:basedOn w:val="Normal"/>
    <w:next w:val="Normal"/>
    <w:autoRedefine/>
    <w:semiHidden/>
    <w:rsid w:val="002777E1"/>
    <w:pPr>
      <w:tabs>
        <w:tab w:val="clear" w:pos="2842"/>
      </w:tabs>
      <w:ind w:left="202"/>
    </w:pPr>
    <w:rPr>
      <w:smallCaps/>
    </w:rPr>
  </w:style>
  <w:style w:type="paragraph" w:customStyle="1" w:styleId="DiagramTitle">
    <w:name w:val="Diagram Title"/>
    <w:basedOn w:val="Normal"/>
    <w:rsid w:val="001E528D"/>
    <w:pPr>
      <w:jc w:val="center"/>
    </w:pPr>
    <w:rPr>
      <w:b/>
    </w:rPr>
  </w:style>
  <w:style w:type="paragraph" w:customStyle="1" w:styleId="TableTextBold">
    <w:name w:val="Table Text Bold"/>
    <w:basedOn w:val="Normal"/>
    <w:rsid w:val="009B1664"/>
    <w:rPr>
      <w:b/>
    </w:rPr>
  </w:style>
  <w:style w:type="paragraph" w:customStyle="1" w:styleId="FooterRight">
    <w:name w:val="Footer Right"/>
    <w:basedOn w:val="Footer"/>
    <w:rsid w:val="00885DB7"/>
    <w:pPr>
      <w:jc w:val="right"/>
    </w:pPr>
  </w:style>
  <w:style w:type="paragraph" w:customStyle="1" w:styleId="HeadingTitle">
    <w:name w:val="Heading Title"/>
    <w:basedOn w:val="Normal"/>
    <w:rsid w:val="00885DB7"/>
    <w:pPr>
      <w:jc w:val="center"/>
    </w:pPr>
    <w:rPr>
      <w:rFonts w:ascii="Arial Bold" w:hAnsi="Arial Bold"/>
      <w:b/>
      <w:sz w:val="48"/>
    </w:rPr>
  </w:style>
  <w:style w:type="paragraph" w:customStyle="1" w:styleId="Contactinfo">
    <w:name w:val="Contact info"/>
    <w:basedOn w:val="Normal"/>
    <w:rsid w:val="003E5333"/>
    <w:rPr>
      <w:sz w:val="16"/>
    </w:rPr>
  </w:style>
  <w:style w:type="character" w:styleId="CommentReference">
    <w:name w:val="annotation reference"/>
    <w:semiHidden/>
    <w:rsid w:val="00392C39"/>
    <w:rPr>
      <w:sz w:val="16"/>
      <w:szCs w:val="16"/>
    </w:rPr>
  </w:style>
  <w:style w:type="paragraph" w:styleId="CommentText">
    <w:name w:val="annotation text"/>
    <w:basedOn w:val="Normal"/>
    <w:semiHidden/>
    <w:rsid w:val="00392C39"/>
  </w:style>
  <w:style w:type="paragraph" w:styleId="BalloonText">
    <w:name w:val="Balloon Text"/>
    <w:basedOn w:val="Normal"/>
    <w:semiHidden/>
    <w:rsid w:val="00392C39"/>
    <w:rPr>
      <w:rFonts w:ascii="Tahoma" w:hAnsi="Tahoma" w:cs="Tahoma"/>
      <w:sz w:val="16"/>
      <w:szCs w:val="16"/>
    </w:rPr>
  </w:style>
  <w:style w:type="paragraph" w:styleId="CommentSubject">
    <w:name w:val="annotation subject"/>
    <w:basedOn w:val="CommentText"/>
    <w:next w:val="CommentText"/>
    <w:semiHidden/>
    <w:rsid w:val="00905D33"/>
    <w:rPr>
      <w:b/>
      <w:bCs w:val="0"/>
    </w:rPr>
  </w:style>
  <w:style w:type="paragraph" w:customStyle="1" w:styleId="Bullet1">
    <w:name w:val="Bullet 1"/>
    <w:basedOn w:val="Normal"/>
    <w:rsid w:val="00AD4E00"/>
    <w:pPr>
      <w:numPr>
        <w:numId w:val="44"/>
      </w:numPr>
    </w:pPr>
  </w:style>
  <w:style w:type="paragraph" w:customStyle="1" w:styleId="StyleHeadingTitleSmallcaps">
    <w:name w:val="Style Heading Title + Small caps"/>
    <w:basedOn w:val="HeadingTitle"/>
    <w:rsid w:val="00A96E07"/>
    <w:rPr>
      <w:iCs w:val="0"/>
      <w:smallCaps/>
      <w:kern w:val="32"/>
    </w:rPr>
  </w:style>
  <w:style w:type="character" w:customStyle="1" w:styleId="StyleBold">
    <w:name w:val="Style Bold"/>
    <w:rsid w:val="00A96E07"/>
    <w:rPr>
      <w:b/>
    </w:rPr>
  </w:style>
  <w:style w:type="paragraph" w:customStyle="1" w:styleId="Style1">
    <w:name w:val="Style1"/>
    <w:basedOn w:val="Normal"/>
    <w:rsid w:val="00A96E07"/>
    <w:pPr>
      <w:jc w:val="center"/>
    </w:pPr>
  </w:style>
  <w:style w:type="paragraph" w:customStyle="1" w:styleId="Titles">
    <w:name w:val="Titles"/>
    <w:basedOn w:val="Normal"/>
    <w:autoRedefine/>
    <w:rsid w:val="00A96E07"/>
    <w:rPr>
      <w:b/>
    </w:rPr>
  </w:style>
  <w:style w:type="character" w:customStyle="1" w:styleId="HeaderChar">
    <w:name w:val="Header Char"/>
    <w:link w:val="Header"/>
    <w:uiPriority w:val="99"/>
    <w:rsid w:val="00BB6D25"/>
    <w:rPr>
      <w:rFonts w:ascii="Arial" w:hAnsi="Arial" w:cs="Arial"/>
      <w:bCs/>
      <w:iCs/>
      <w:lang w:val="en-CA"/>
    </w:rPr>
  </w:style>
  <w:style w:type="character" w:styleId="FollowedHyperlink">
    <w:name w:val="FollowedHyperlink"/>
    <w:basedOn w:val="DefaultParagraphFont"/>
    <w:semiHidden/>
    <w:unhideWhenUsed/>
    <w:rsid w:val="00E73941"/>
    <w:rPr>
      <w:color w:val="800080" w:themeColor="followedHyperlink"/>
      <w:u w:val="single"/>
    </w:rPr>
  </w:style>
  <w:style w:type="character" w:styleId="UnresolvedMention">
    <w:name w:val="Unresolved Mention"/>
    <w:basedOn w:val="DefaultParagraphFont"/>
    <w:uiPriority w:val="99"/>
    <w:semiHidden/>
    <w:unhideWhenUsed/>
    <w:rsid w:val="004D6435"/>
    <w:rPr>
      <w:color w:val="605E5C"/>
      <w:shd w:val="clear" w:color="auto" w:fill="E1DFDD"/>
    </w:rPr>
  </w:style>
  <w:style w:type="paragraph" w:customStyle="1" w:styleId="Standard1">
    <w:name w:val="Standard1"/>
    <w:basedOn w:val="Normal"/>
    <w:rsid w:val="00567181"/>
    <w:pPr>
      <w:tabs>
        <w:tab w:val="clear" w:pos="2842"/>
      </w:tabs>
      <w:spacing w:before="60" w:after="60"/>
    </w:pPr>
    <w:rPr>
      <w:rFonts w:ascii="Times New Roman" w:hAnsi="Times New Roman" w:cs="Times New Roman"/>
      <w:bCs w:val="0"/>
      <w:iCs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1296">
      <w:bodyDiv w:val="1"/>
      <w:marLeft w:val="0"/>
      <w:marRight w:val="0"/>
      <w:marTop w:val="0"/>
      <w:marBottom w:val="0"/>
      <w:divBdr>
        <w:top w:val="none" w:sz="0" w:space="0" w:color="auto"/>
        <w:left w:val="none" w:sz="0" w:space="0" w:color="auto"/>
        <w:bottom w:val="none" w:sz="0" w:space="0" w:color="auto"/>
        <w:right w:val="none" w:sz="0" w:space="0" w:color="auto"/>
      </w:divBdr>
    </w:div>
    <w:div w:id="1122764988">
      <w:bodyDiv w:val="1"/>
      <w:marLeft w:val="0"/>
      <w:marRight w:val="0"/>
      <w:marTop w:val="0"/>
      <w:marBottom w:val="0"/>
      <w:divBdr>
        <w:top w:val="none" w:sz="0" w:space="0" w:color="auto"/>
        <w:left w:val="none" w:sz="0" w:space="0" w:color="auto"/>
        <w:bottom w:val="none" w:sz="0" w:space="0" w:color="auto"/>
        <w:right w:val="none" w:sz="0" w:space="0" w:color="auto"/>
      </w:divBdr>
    </w:div>
    <w:div w:id="1659529246">
      <w:bodyDiv w:val="1"/>
      <w:marLeft w:val="0"/>
      <w:marRight w:val="0"/>
      <w:marTop w:val="0"/>
      <w:marBottom w:val="0"/>
      <w:divBdr>
        <w:top w:val="none" w:sz="0" w:space="0" w:color="auto"/>
        <w:left w:val="none" w:sz="0" w:space="0" w:color="auto"/>
        <w:bottom w:val="none" w:sz="0" w:space="0" w:color="auto"/>
        <w:right w:val="none" w:sz="0" w:space="0" w:color="auto"/>
      </w:divBdr>
    </w:div>
    <w:div w:id="1754234456">
      <w:bodyDiv w:val="1"/>
      <w:marLeft w:val="0"/>
      <w:marRight w:val="0"/>
      <w:marTop w:val="0"/>
      <w:marBottom w:val="0"/>
      <w:divBdr>
        <w:top w:val="none" w:sz="0" w:space="0" w:color="auto"/>
        <w:left w:val="none" w:sz="0" w:space="0" w:color="auto"/>
        <w:bottom w:val="none" w:sz="0" w:space="0" w:color="auto"/>
        <w:right w:val="none" w:sz="0" w:space="0" w:color="auto"/>
      </w:divBdr>
    </w:div>
    <w:div w:id="1967007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rajKalpeshkumar.Soni@georgebrown.ca"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umyakumarAjitkumar.Mistry@georgebrown.ca"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ayMayurbhai.Patel@georgebrown.c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NamyaVipulkumar.Patel@georgebrown.c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ruthviPrakash.Soni@georgebrown.ca"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75DDC-4DEC-4ADF-A592-A8CE92AD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Project Closure Report</vt:lpstr>
    </vt:vector>
  </TitlesOfParts>
  <Company/>
  <LinksUpToDate>false</LinksUpToDate>
  <CharactersWithSpaces>5815</CharactersWithSpaces>
  <SharedDoc>false</SharedDoc>
  <HLinks>
    <vt:vector size="30" baseType="variant">
      <vt:variant>
        <vt:i4>5898287</vt:i4>
      </vt:variant>
      <vt:variant>
        <vt:i4>102</vt:i4>
      </vt:variant>
      <vt:variant>
        <vt:i4>0</vt:i4>
      </vt:variant>
      <vt:variant>
        <vt:i4>5</vt:i4>
      </vt:variant>
      <vt:variant>
        <vt:lpwstr>http://www.ocio.gov.nl.ca/ocio/pmo/project_closure_report_template.DOC</vt:lpwstr>
      </vt:variant>
      <vt:variant>
        <vt:lpwstr/>
      </vt:variant>
      <vt:variant>
        <vt:i4>6160443</vt:i4>
      </vt:variant>
      <vt:variant>
        <vt:i4>99</vt:i4>
      </vt:variant>
      <vt:variant>
        <vt:i4>0</vt:i4>
      </vt:variant>
      <vt:variant>
        <vt:i4>5</vt:i4>
      </vt:variant>
      <vt:variant>
        <vt:lpwstr>mailto:OCIOISC@gov.nl.ca</vt:lpwstr>
      </vt:variant>
      <vt:variant>
        <vt:lpwstr/>
      </vt:variant>
      <vt:variant>
        <vt:i4>6815772</vt:i4>
      </vt:variant>
      <vt:variant>
        <vt:i4>96</vt:i4>
      </vt:variant>
      <vt:variant>
        <vt:i4>0</vt:i4>
      </vt:variant>
      <vt:variant>
        <vt:i4>5</vt:i4>
      </vt:variant>
      <vt:variant>
        <vt:lpwstr>mailto:ADChange@gov.nl.ca</vt:lpwstr>
      </vt:variant>
      <vt:variant>
        <vt:lpwstr/>
      </vt:variant>
      <vt:variant>
        <vt:i4>6815772</vt:i4>
      </vt:variant>
      <vt:variant>
        <vt:i4>81</vt:i4>
      </vt:variant>
      <vt:variant>
        <vt:i4>0</vt:i4>
      </vt:variant>
      <vt:variant>
        <vt:i4>5</vt:i4>
      </vt:variant>
      <vt:variant>
        <vt:lpwstr>mailto:ADChange@gov.nl.ca</vt:lpwstr>
      </vt:variant>
      <vt:variant>
        <vt:lpwstr/>
      </vt:variant>
      <vt:variant>
        <vt:i4>2752520</vt:i4>
      </vt:variant>
      <vt:variant>
        <vt:i4>0</vt:i4>
      </vt:variant>
      <vt:variant>
        <vt:i4>0</vt:i4>
      </vt:variant>
      <vt:variant>
        <vt:i4>5</vt:i4>
      </vt:variant>
      <vt:variant>
        <vt:lpwstr>mailto:OCIO-PMO@gov.nl.ca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Closure Report</dc:title>
  <dc:creator>William Melay</dc:creator>
  <dc:description>2.3 - Incorporating feedback from ATG team_x000d_
2.4 - Updated to reflect comment additions from ATG</dc:description>
  <cp:lastModifiedBy>Namya Patel</cp:lastModifiedBy>
  <cp:revision>12</cp:revision>
  <cp:lastPrinted>2011-05-17T16:59:00Z</cp:lastPrinted>
  <dcterms:created xsi:type="dcterms:W3CDTF">2018-04-03T17:43:00Z</dcterms:created>
  <dcterms:modified xsi:type="dcterms:W3CDTF">2022-04-04T00:01:00Z</dcterms:modified>
</cp:coreProperties>
</file>